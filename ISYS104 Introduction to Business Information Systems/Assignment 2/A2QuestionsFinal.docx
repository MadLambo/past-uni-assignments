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7A460" w14:textId="77777777" w:rsidR="00EC0D07" w:rsidRDefault="00EC0D07" w:rsidP="00EC0D07">
      <w:pPr>
        <w:spacing w:line="240" w:lineRule="auto"/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>ISYS104</w:t>
      </w:r>
    </w:p>
    <w:p w14:paraId="7ED67DDF" w14:textId="77777777" w:rsidR="00EC0D07" w:rsidRDefault="00EC0D07" w:rsidP="00EC0D07">
      <w:pPr>
        <w:spacing w:line="240" w:lineRule="auto"/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 xml:space="preserve"> </w:t>
      </w:r>
    </w:p>
    <w:p w14:paraId="3B754C6A" w14:textId="77777777" w:rsidR="00EC0D07" w:rsidRDefault="00EC0D07" w:rsidP="00EC0D07">
      <w:pPr>
        <w:spacing w:line="240" w:lineRule="auto"/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eastAsia="Verdana" w:hAnsi="Verdana" w:cs="Verdana"/>
          <w:b/>
          <w:bCs/>
          <w:sz w:val="28"/>
          <w:szCs w:val="28"/>
        </w:rPr>
        <w:t>Assignment Specification</w:t>
      </w:r>
    </w:p>
    <w:p w14:paraId="608AC17D" w14:textId="77777777" w:rsidR="00EC0D07" w:rsidRDefault="00EC0D07" w:rsidP="00EC0D07">
      <w:pPr>
        <w:spacing w:line="240" w:lineRule="auto"/>
        <w:jc w:val="center"/>
        <w:rPr>
          <w:rFonts w:ascii="Verdana" w:eastAsia="Verdana" w:hAnsi="Verdana" w:cs="Verdana"/>
          <w:b/>
          <w:bCs/>
          <w:sz w:val="28"/>
          <w:szCs w:val="28"/>
        </w:rPr>
      </w:pPr>
    </w:p>
    <w:p w14:paraId="2BD28288" w14:textId="77777777" w:rsidR="00EC0D07" w:rsidRDefault="00EC0D07" w:rsidP="00EC0D07">
      <w:pPr>
        <w:spacing w:line="240" w:lineRule="auto"/>
        <w:jc w:val="center"/>
        <w:rPr>
          <w:rFonts w:ascii="Verdana" w:eastAsia="Verdana" w:hAnsi="Verdana" w:cs="Verdana"/>
          <w:b/>
          <w:bCs/>
          <w:sz w:val="28"/>
          <w:szCs w:val="28"/>
        </w:rPr>
      </w:pPr>
    </w:p>
    <w:tbl>
      <w:tblPr>
        <w:tblW w:w="0" w:type="auto"/>
        <w:tblInd w:w="60" w:type="dxa"/>
        <w:tblLook w:val="0000" w:firstRow="0" w:lastRow="0" w:firstColumn="0" w:lastColumn="0" w:noHBand="0" w:noVBand="0"/>
      </w:tblPr>
      <w:tblGrid>
        <w:gridCol w:w="2468"/>
        <w:gridCol w:w="7085"/>
      </w:tblGrid>
      <w:tr w:rsidR="00EC0D07" w14:paraId="48D31282" w14:textId="77777777" w:rsidTr="5BB41547"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8CE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E6A23" w14:textId="77777777" w:rsidR="00EC0D07" w:rsidRDefault="00EC0D07" w:rsidP="00515ECA">
            <w:pPr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shd w:val="solid" w:color="88CEEF" w:fill="88CEEF"/>
              </w:rPr>
              <w:t>Module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62353" w14:textId="77777777" w:rsidR="00EC0D07" w:rsidRPr="00DC10D1" w:rsidRDefault="00EC0D07" w:rsidP="00515ECA">
            <w:pPr>
              <w:spacing w:line="240" w:lineRule="auto"/>
              <w:ind w:left="-460"/>
              <w:jc w:val="center"/>
              <w:rPr>
                <w:b/>
              </w:rPr>
            </w:pPr>
            <w:r w:rsidRPr="00DC10D1">
              <w:rPr>
                <w:rFonts w:ascii="Verdana" w:eastAsia="Verdana" w:hAnsi="Verdana" w:cs="Verdana"/>
                <w:b/>
                <w:sz w:val="20"/>
                <w:szCs w:val="20"/>
              </w:rPr>
              <w:t>Assignment 2</w:t>
            </w:r>
          </w:p>
        </w:tc>
      </w:tr>
      <w:tr w:rsidR="00EC0D07" w14:paraId="65D142C4" w14:textId="77777777" w:rsidTr="5BB41547"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8CE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E56C22" w14:textId="77777777" w:rsidR="00EC0D07" w:rsidRDefault="00EC0D07" w:rsidP="00515ECA">
            <w:pPr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shd w:val="solid" w:color="88CEEF" w:fill="88CEEF"/>
              </w:rPr>
              <w:t>Level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B28ECD" w14:textId="77777777" w:rsidR="00EC0D07" w:rsidRDefault="00EC0D07" w:rsidP="00515ECA">
            <w:pPr>
              <w:spacing w:line="240" w:lineRule="auto"/>
              <w:ind w:left="-46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Access Databases (Entry-Intermediate Level)</w:t>
            </w:r>
          </w:p>
        </w:tc>
      </w:tr>
      <w:tr w:rsidR="00EC0D07" w14:paraId="62F7CB92" w14:textId="77777777" w:rsidTr="5BB41547">
        <w:trPr>
          <w:trHeight w:val="152"/>
        </w:trPr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88CE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097CF9" w14:textId="77777777" w:rsidR="00EC0D07" w:rsidRDefault="00EC0D07" w:rsidP="00515ECA">
            <w:pPr>
              <w:spacing w:line="240" w:lineRule="auto"/>
              <w:jc w:val="center"/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shd w:val="solid" w:color="88CEEF" w:fill="88CEEF"/>
              </w:rPr>
              <w:t xml:space="preserve">Due </w:t>
            </w:r>
            <w:proofErr w:type="gramStart"/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shd w:val="solid" w:color="88CEEF" w:fill="88CEEF"/>
              </w:rPr>
              <w:t>For</w:t>
            </w:r>
            <w:proofErr w:type="gramEnd"/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shd w:val="solid" w:color="88CEEF" w:fill="88CEEF"/>
              </w:rPr>
              <w:t xml:space="preserve"> Completion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A1DB0" w14:textId="7EB7F847" w:rsidR="00EC0D07" w:rsidRPr="00C827BA" w:rsidRDefault="5BB41547" w:rsidP="5BB41547">
            <w:pPr>
              <w:spacing w:line="240" w:lineRule="auto"/>
              <w:ind w:left="-460"/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proofErr w:type="spellStart"/>
            <w:r w:rsidRPr="5BB41547"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>iLearn</w:t>
            </w:r>
            <w:proofErr w:type="spellEnd"/>
            <w:r w:rsidRPr="5BB41547"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 xml:space="preserve"> Submission, by 28</w:t>
            </w:r>
            <w:r w:rsidRPr="5BB41547"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  <w:vertAlign w:val="superscript"/>
              </w:rPr>
              <w:t>th</w:t>
            </w:r>
            <w:r w:rsidRPr="5BB41547">
              <w:rPr>
                <w:rFonts w:ascii="Verdana" w:eastAsia="Verdana" w:hAnsi="Verdana" w:cs="Verdana"/>
                <w:b/>
                <w:bCs/>
                <w:color w:val="FF0000"/>
                <w:sz w:val="20"/>
                <w:szCs w:val="20"/>
              </w:rPr>
              <w:t xml:space="preserve"> May, 2017 11.55PM</w:t>
            </w:r>
          </w:p>
        </w:tc>
      </w:tr>
      <w:tr w:rsidR="00EC0D07" w14:paraId="5F6659B7" w14:textId="77777777" w:rsidTr="5BB41547"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8CE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5B5C17" w14:textId="77777777" w:rsidR="00EC0D07" w:rsidRDefault="00EC0D07" w:rsidP="00515ECA">
            <w:pPr>
              <w:spacing w:line="240" w:lineRule="auto"/>
              <w:ind w:left="-60"/>
              <w:jc w:val="center"/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  <w:shd w:val="solid" w:color="88CEEF" w:fill="88CEEF"/>
              </w:rPr>
              <w:t>Software Used</w:t>
            </w:r>
          </w:p>
        </w:tc>
        <w:tc>
          <w:tcPr>
            <w:tcW w:w="7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CA0AFE" w14:textId="7F7590D0" w:rsidR="00EC0D07" w:rsidRDefault="5BB41547" w:rsidP="5BB41547">
            <w:pPr>
              <w:spacing w:line="240" w:lineRule="auto"/>
              <w:ind w:left="-46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BB41547">
              <w:rPr>
                <w:rFonts w:ascii="Verdana" w:eastAsia="Verdana" w:hAnsi="Verdana" w:cs="Verdana"/>
                <w:sz w:val="20"/>
                <w:szCs w:val="20"/>
              </w:rPr>
              <w:t>Microsoft Access 2010 or later</w:t>
            </w:r>
          </w:p>
        </w:tc>
      </w:tr>
    </w:tbl>
    <w:p w14:paraId="77E83303" w14:textId="77777777" w:rsidR="00EC0D07" w:rsidRDefault="00EC0D07" w:rsidP="00EC0D07">
      <w:pPr>
        <w:pStyle w:val="Heading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Module Assignment is worth 10 marks</w:t>
      </w:r>
    </w:p>
    <w:p w14:paraId="53A28546" w14:textId="10430AB7" w:rsidR="00EC0D07" w:rsidRDefault="5BB41547" w:rsidP="5BB4154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 xml:space="preserve">Technical part: 7 marks (submit on </w:t>
      </w:r>
      <w:proofErr w:type="spellStart"/>
      <w:r w:rsidRPr="5BB41547">
        <w:rPr>
          <w:rFonts w:ascii="Verdana" w:eastAsia="Verdana" w:hAnsi="Verdana" w:cs="Verdana"/>
        </w:rPr>
        <w:t>iLearn</w:t>
      </w:r>
      <w:proofErr w:type="spellEnd"/>
      <w:r w:rsidRPr="5BB41547">
        <w:rPr>
          <w:rFonts w:ascii="Verdana" w:eastAsia="Verdana" w:hAnsi="Verdana" w:cs="Verdana"/>
        </w:rPr>
        <w:t xml:space="preserve"> by </w:t>
      </w:r>
      <w:r w:rsidRPr="5BB41547">
        <w:rPr>
          <w:rFonts w:ascii="Verdana" w:eastAsia="Verdana" w:hAnsi="Verdana" w:cs="Verdana"/>
          <w:sz w:val="20"/>
          <w:szCs w:val="20"/>
        </w:rPr>
        <w:t>28</w:t>
      </w:r>
      <w:r w:rsidRPr="5BB41547">
        <w:rPr>
          <w:rFonts w:ascii="Verdana" w:eastAsia="Verdana" w:hAnsi="Verdana" w:cs="Verdana"/>
          <w:sz w:val="20"/>
          <w:szCs w:val="20"/>
          <w:vertAlign w:val="superscript"/>
        </w:rPr>
        <w:t>th</w:t>
      </w:r>
      <w:r w:rsidRPr="5BB41547">
        <w:rPr>
          <w:rFonts w:ascii="Verdana" w:eastAsia="Verdana" w:hAnsi="Verdana" w:cs="Verdana"/>
          <w:sz w:val="20"/>
          <w:szCs w:val="20"/>
        </w:rPr>
        <w:t xml:space="preserve"> May, 2017 11.55PM)</w:t>
      </w:r>
    </w:p>
    <w:p w14:paraId="50CF2F48" w14:textId="77777777" w:rsidR="00EC0D07" w:rsidRPr="000D59F4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>Discussion part: 3 marks (in workshops - week 12)</w:t>
      </w:r>
    </w:p>
    <w:p w14:paraId="37C57252" w14:textId="77777777" w:rsidR="00EC0D07" w:rsidRPr="000D59F4" w:rsidRDefault="00EC0D07" w:rsidP="00EC0D07"/>
    <w:p w14:paraId="2C37B85E" w14:textId="77777777" w:rsidR="00EC0D07" w:rsidRPr="00D34BFD" w:rsidRDefault="00EC0D07" w:rsidP="00EC0D07">
      <w:pPr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>In this assignment, you will:</w:t>
      </w:r>
    </w:p>
    <w:p w14:paraId="7B42C597" w14:textId="77777777" w:rsidR="00EC0D07" w:rsidRPr="00D34BFD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 xml:space="preserve">Create </w:t>
      </w:r>
      <w:r w:rsidRPr="00430591">
        <w:rPr>
          <w:rFonts w:ascii="Verdana" w:eastAsia="Verdana" w:hAnsi="Verdana" w:cs="Verdana"/>
          <w:szCs w:val="18"/>
        </w:rPr>
        <w:t>table</w:t>
      </w:r>
    </w:p>
    <w:p w14:paraId="7349A149" w14:textId="77777777" w:rsidR="00EC0D07" w:rsidRPr="00D34BFD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>Create relationships (links) between the tables.</w:t>
      </w:r>
    </w:p>
    <w:p w14:paraId="72353F94" w14:textId="77777777" w:rsidR="00EC0D07" w:rsidRPr="00D34BFD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>Enter records into the tables.</w:t>
      </w:r>
    </w:p>
    <w:p w14:paraId="083803AD" w14:textId="77777777" w:rsidR="00EC0D07" w:rsidRPr="00D34BFD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>Do queries</w:t>
      </w:r>
      <w:r>
        <w:rPr>
          <w:rFonts w:ascii="Verdana" w:eastAsia="Verdana" w:hAnsi="Verdana" w:cs="Verdana"/>
          <w:szCs w:val="18"/>
        </w:rPr>
        <w:t xml:space="preserve">, advanced queries </w:t>
      </w:r>
      <w:r w:rsidRPr="00D34BFD">
        <w:rPr>
          <w:rFonts w:ascii="Verdana" w:eastAsia="Verdana" w:hAnsi="Verdana" w:cs="Verdana"/>
          <w:szCs w:val="18"/>
        </w:rPr>
        <w:t xml:space="preserve">on the database </w:t>
      </w:r>
    </w:p>
    <w:p w14:paraId="7DDF024C" w14:textId="77777777" w:rsidR="00EC0D07" w:rsidRPr="00D34BFD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>Create a form.</w:t>
      </w:r>
    </w:p>
    <w:p w14:paraId="64CF0EC4" w14:textId="77777777" w:rsidR="00EC0D07" w:rsidRPr="00D34BFD" w:rsidRDefault="00EC0D07" w:rsidP="00EC0D07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Verdana" w:eastAsia="Verdana" w:hAnsi="Verdana" w:cs="Verdana"/>
          <w:szCs w:val="18"/>
        </w:rPr>
      </w:pPr>
      <w:r w:rsidRPr="00D34BFD">
        <w:rPr>
          <w:rFonts w:ascii="Verdana" w:eastAsia="Verdana" w:hAnsi="Verdana" w:cs="Verdana"/>
          <w:szCs w:val="18"/>
        </w:rPr>
        <w:t>Create a report.</w:t>
      </w:r>
    </w:p>
    <w:p w14:paraId="13634529" w14:textId="77777777" w:rsidR="00EC0D07" w:rsidRDefault="00EC0D07" w:rsidP="00EC0D07">
      <w:pPr>
        <w:spacing w:line="240" w:lineRule="auto"/>
        <w:rPr>
          <w:rFonts w:ascii="Verdana" w:eastAsia="Verdana" w:hAnsi="Verdana" w:cs="Verdana"/>
          <w:sz w:val="18"/>
          <w:szCs w:val="18"/>
        </w:rPr>
      </w:pPr>
    </w:p>
    <w:p w14:paraId="2AACFC8A" w14:textId="77777777" w:rsidR="00EC0D07" w:rsidRDefault="00EC0D07" w:rsidP="00EC0D07">
      <w:pPr>
        <w:spacing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6F07A7CC" w14:textId="77777777" w:rsidR="00EC0D07" w:rsidRDefault="00EC0D07" w:rsidP="00EC0D07">
      <w:pPr>
        <w:spacing w:line="240" w:lineRule="auto"/>
        <w:ind w:left="360"/>
        <w:jc w:val="both"/>
        <w:rPr>
          <w:rFonts w:ascii="Verdana" w:eastAsia="Verdana" w:hAnsi="Verdana" w:cs="Verdana"/>
          <w:szCs w:val="18"/>
        </w:rPr>
      </w:pPr>
    </w:p>
    <w:p w14:paraId="29428237" w14:textId="77777777" w:rsidR="00EC0D07" w:rsidRDefault="00EC0D07" w:rsidP="00EC0D07">
      <w:pPr>
        <w:spacing w:line="240" w:lineRule="auto"/>
        <w:ind w:left="360"/>
        <w:jc w:val="both"/>
        <w:rPr>
          <w:rFonts w:ascii="Verdana" w:eastAsia="Verdana" w:hAnsi="Verdana" w:cs="Verdana"/>
          <w:szCs w:val="18"/>
        </w:rPr>
      </w:pPr>
    </w:p>
    <w:p w14:paraId="20354642" w14:textId="77777777" w:rsidR="00EC0D07" w:rsidRPr="009840FB" w:rsidRDefault="00EC0D07" w:rsidP="00EC0D07">
      <w:pPr>
        <w:spacing w:line="240" w:lineRule="auto"/>
        <w:jc w:val="both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br w:type="page"/>
      </w:r>
      <w:r w:rsidRPr="009840FB">
        <w:rPr>
          <w:rFonts w:ascii="Verdana" w:eastAsia="Verdana" w:hAnsi="Verdana" w:cs="Verdana"/>
          <w:b/>
          <w:sz w:val="28"/>
        </w:rPr>
        <w:lastRenderedPageBreak/>
        <w:t xml:space="preserve">Task 1: </w:t>
      </w:r>
      <w:r>
        <w:rPr>
          <w:rFonts w:ascii="Verdana" w:eastAsia="Verdana" w:hAnsi="Verdana" w:cs="Verdana"/>
          <w:b/>
          <w:sz w:val="28"/>
        </w:rPr>
        <w:t>Creating</w:t>
      </w:r>
      <w:r w:rsidRPr="009840FB">
        <w:rPr>
          <w:rFonts w:ascii="Verdana" w:eastAsia="Verdana" w:hAnsi="Verdana" w:cs="Verdana"/>
          <w:b/>
          <w:sz w:val="28"/>
        </w:rPr>
        <w:t xml:space="preserve"> </w:t>
      </w:r>
      <w:r>
        <w:rPr>
          <w:rFonts w:ascii="Verdana" w:eastAsia="Verdana" w:hAnsi="Verdana" w:cs="Verdana"/>
          <w:b/>
          <w:sz w:val="28"/>
        </w:rPr>
        <w:t xml:space="preserve">a TABLE </w:t>
      </w:r>
      <w:r w:rsidRPr="00B80990">
        <w:rPr>
          <w:rFonts w:ascii="Verdana" w:eastAsia="Verdana" w:hAnsi="Verdana" w:cs="Verdana"/>
          <w:b/>
          <w:bCs/>
          <w:sz w:val="20"/>
          <w:szCs w:val="28"/>
        </w:rPr>
        <w:t>(1 mark)</w:t>
      </w:r>
    </w:p>
    <w:p w14:paraId="6F6134AB" w14:textId="77777777" w:rsidR="00EC0D07" w:rsidRPr="00D34BFD" w:rsidRDefault="00EC0D07" w:rsidP="00EC0D07">
      <w:pPr>
        <w:pStyle w:val="Heading3"/>
        <w:spacing w:before="0" w:after="120"/>
        <w:rPr>
          <w:rFonts w:ascii="Verdana" w:eastAsia="Verdana" w:hAnsi="Verdana" w:cs="Verdana"/>
          <w:sz w:val="22"/>
          <w:szCs w:val="20"/>
        </w:rPr>
      </w:pPr>
      <w:r w:rsidRPr="00D34BFD">
        <w:rPr>
          <w:rFonts w:ascii="Verdana" w:eastAsia="Verdana" w:hAnsi="Verdana" w:cs="Verdana"/>
          <w:sz w:val="22"/>
          <w:szCs w:val="20"/>
        </w:rPr>
        <w:t>(Creat</w:t>
      </w:r>
      <w:r>
        <w:rPr>
          <w:rFonts w:ascii="Verdana" w:eastAsia="Verdana" w:hAnsi="Verdana" w:cs="Verdana"/>
          <w:sz w:val="22"/>
          <w:szCs w:val="20"/>
        </w:rPr>
        <w:t>e</w:t>
      </w:r>
      <w:r w:rsidRPr="00D34BFD">
        <w:rPr>
          <w:rFonts w:ascii="Verdana" w:eastAsia="Verdana" w:hAnsi="Verdana" w:cs="Verdana"/>
          <w:sz w:val="22"/>
          <w:szCs w:val="20"/>
        </w:rPr>
        <w:t xml:space="preserve"> TABLE, FIELDS, ENTERING RECORDS, CREATING RELATIONSHIPS)</w:t>
      </w:r>
    </w:p>
    <w:p w14:paraId="582280DF" w14:textId="77777777" w:rsidR="00EC0D07" w:rsidRPr="00D34BFD" w:rsidRDefault="5BB41547" w:rsidP="5BB41547">
      <w:pPr>
        <w:spacing w:after="120" w:line="240" w:lineRule="auto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 xml:space="preserve">We have a partially created a database in Access called </w:t>
      </w:r>
      <w:r w:rsidRPr="5BB41547">
        <w:rPr>
          <w:rFonts w:ascii="Verdana" w:eastAsia="Verdana" w:hAnsi="Verdana" w:cs="Verdana"/>
          <w:b/>
          <w:bCs/>
        </w:rPr>
        <w:t>ORDERDB</w:t>
      </w:r>
      <w:r w:rsidRPr="5BB41547">
        <w:rPr>
          <w:rFonts w:ascii="Verdana" w:eastAsia="Verdana" w:hAnsi="Verdana" w:cs="Verdana"/>
        </w:rPr>
        <w:t>. You need to complete the database by creating CUSTOMER table and fill the table with the records provided.</w:t>
      </w:r>
    </w:p>
    <w:p w14:paraId="22BB78A6" w14:textId="77777777" w:rsidR="00EC0D07" w:rsidRPr="00D34BFD" w:rsidRDefault="00EC0D07" w:rsidP="00EC0D07">
      <w:pPr>
        <w:numPr>
          <w:ilvl w:val="0"/>
          <w:numId w:val="2"/>
        </w:numPr>
        <w:tabs>
          <w:tab w:val="clear" w:pos="360"/>
          <w:tab w:val="num" w:pos="420"/>
        </w:tabs>
        <w:spacing w:after="120" w:line="240" w:lineRule="auto"/>
        <w:ind w:left="420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>Open the</w:t>
      </w:r>
      <w:r w:rsidRPr="00D34BFD">
        <w:rPr>
          <w:rFonts w:ascii="Verdana" w:eastAsia="Verdana" w:hAnsi="Verdana" w:cs="Verdana"/>
          <w:szCs w:val="18"/>
        </w:rPr>
        <w:t xml:space="preserve"> </w:t>
      </w:r>
      <w:r>
        <w:rPr>
          <w:rFonts w:ascii="Verdana" w:eastAsia="Verdana" w:hAnsi="Verdana" w:cs="Verdana"/>
          <w:szCs w:val="18"/>
        </w:rPr>
        <w:t>d</w:t>
      </w:r>
      <w:r w:rsidRPr="00D34BFD">
        <w:rPr>
          <w:rFonts w:ascii="Verdana" w:eastAsia="Verdana" w:hAnsi="Verdana" w:cs="Verdana"/>
          <w:szCs w:val="18"/>
        </w:rPr>
        <w:t xml:space="preserve">atabase </w:t>
      </w:r>
      <w:r>
        <w:rPr>
          <w:rFonts w:ascii="Verdana" w:eastAsia="Verdana" w:hAnsi="Verdana" w:cs="Verdana"/>
          <w:szCs w:val="18"/>
        </w:rPr>
        <w:t xml:space="preserve">file called </w:t>
      </w:r>
      <w:r>
        <w:rPr>
          <w:rFonts w:ascii="Verdana" w:eastAsia="Verdana" w:hAnsi="Verdana" w:cs="Verdana"/>
          <w:b/>
          <w:bCs/>
          <w:szCs w:val="18"/>
        </w:rPr>
        <w:t>ORDERDB</w:t>
      </w:r>
      <w:r w:rsidRPr="008577F0">
        <w:rPr>
          <w:rFonts w:ascii="Verdana" w:eastAsia="Verdana" w:hAnsi="Verdana" w:cs="Verdana"/>
          <w:bCs/>
          <w:szCs w:val="18"/>
        </w:rPr>
        <w:t xml:space="preserve"> (available on </w:t>
      </w:r>
      <w:proofErr w:type="spellStart"/>
      <w:r w:rsidRPr="008577F0">
        <w:rPr>
          <w:rFonts w:ascii="Verdana" w:eastAsia="Verdana" w:hAnsi="Verdana" w:cs="Verdana"/>
          <w:bCs/>
          <w:szCs w:val="18"/>
        </w:rPr>
        <w:t>iLearn</w:t>
      </w:r>
      <w:proofErr w:type="spellEnd"/>
      <w:r>
        <w:rPr>
          <w:rFonts w:ascii="Verdana" w:eastAsia="Verdana" w:hAnsi="Verdana" w:cs="Verdana"/>
          <w:bCs/>
          <w:szCs w:val="18"/>
        </w:rPr>
        <w:t>-in Assignment2 Folder</w:t>
      </w:r>
      <w:r w:rsidRPr="008577F0">
        <w:rPr>
          <w:rFonts w:ascii="Verdana" w:eastAsia="Verdana" w:hAnsi="Verdana" w:cs="Verdana"/>
          <w:bCs/>
          <w:szCs w:val="18"/>
        </w:rPr>
        <w:t>)</w:t>
      </w:r>
      <w:r w:rsidRPr="008577F0">
        <w:rPr>
          <w:rFonts w:ascii="Verdana" w:eastAsia="Verdana" w:hAnsi="Verdana" w:cs="Verdana"/>
          <w:szCs w:val="18"/>
        </w:rPr>
        <w:t>.</w:t>
      </w:r>
    </w:p>
    <w:p w14:paraId="0BCABB99" w14:textId="77777777" w:rsidR="00EC0D07" w:rsidRPr="00D34BFD" w:rsidRDefault="00EC0D07" w:rsidP="00EC0D07">
      <w:pPr>
        <w:numPr>
          <w:ilvl w:val="0"/>
          <w:numId w:val="2"/>
        </w:numPr>
        <w:tabs>
          <w:tab w:val="clear" w:pos="360"/>
          <w:tab w:val="num" w:pos="420"/>
        </w:tabs>
        <w:spacing w:after="120" w:line="240" w:lineRule="auto"/>
        <w:ind w:left="420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Create a table called </w:t>
      </w:r>
      <w:r w:rsidRPr="00430591">
        <w:rPr>
          <w:rFonts w:ascii="Verdana" w:eastAsia="Verdana" w:hAnsi="Verdana" w:cs="Verdana"/>
          <w:b/>
          <w:bCs/>
          <w:szCs w:val="18"/>
        </w:rPr>
        <w:t>‘CUSTOMER’</w:t>
      </w:r>
      <w:r>
        <w:rPr>
          <w:rFonts w:ascii="Verdana" w:eastAsia="Verdana" w:hAnsi="Verdana" w:cs="Verdana"/>
          <w:b/>
          <w:bCs/>
          <w:szCs w:val="18"/>
        </w:rPr>
        <w:t xml:space="preserve"> </w:t>
      </w:r>
      <w:r>
        <w:rPr>
          <w:rFonts w:ascii="Verdana" w:eastAsia="Verdana" w:hAnsi="Verdana" w:cs="Verdana"/>
          <w:bCs/>
          <w:szCs w:val="18"/>
        </w:rPr>
        <w:t>with the following data</w:t>
      </w:r>
    </w:p>
    <w:tbl>
      <w:tblPr>
        <w:tblW w:w="0" w:type="auto"/>
        <w:tblInd w:w="526" w:type="dxa"/>
        <w:tblLook w:val="0000" w:firstRow="0" w:lastRow="0" w:firstColumn="0" w:lastColumn="0" w:noHBand="0" w:noVBand="0"/>
      </w:tblPr>
      <w:tblGrid>
        <w:gridCol w:w="2101"/>
        <w:gridCol w:w="1363"/>
        <w:gridCol w:w="3104"/>
        <w:gridCol w:w="2519"/>
      </w:tblGrid>
      <w:tr w:rsidR="00EC0D07" w:rsidRPr="00EC43C6" w14:paraId="52055ABD" w14:textId="77777777" w:rsidTr="00515ECA"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3FDB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EF25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63B8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365D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General Properties</w:t>
            </w:r>
          </w:p>
        </w:tc>
      </w:tr>
      <w:tr w:rsidR="00EC0D07" w:rsidRPr="00EC43C6" w14:paraId="66CE9675" w14:textId="77777777" w:rsidTr="00515ECA"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9883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proofErr w:type="spellStart"/>
            <w:r w:rsidRPr="00430591">
              <w:rPr>
                <w:rFonts w:ascii="Verdana" w:eastAsia="Verdana" w:hAnsi="Verdana" w:cs="Verdana"/>
                <w:sz w:val="20"/>
                <w:szCs w:val="16"/>
              </w:rPr>
              <w:t>CustomerID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CD6D" w14:textId="77777777" w:rsidR="00EC0D07" w:rsidRPr="00565D71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3004E5">
              <w:rPr>
                <w:rFonts w:ascii="Verdana" w:eastAsia="Verdana" w:hAnsi="Verdana" w:cs="Verdana"/>
                <w:sz w:val="20"/>
                <w:szCs w:val="16"/>
              </w:rPr>
              <w:t>Short Text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19BD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Customer ID Code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9B04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sz w:val="20"/>
                <w:szCs w:val="16"/>
              </w:rPr>
              <w:t>Size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:</w:t>
            </w:r>
            <w:r w:rsidRPr="00EC43C6">
              <w:rPr>
                <w:rFonts w:ascii="Verdana" w:eastAsia="Verdana" w:hAnsi="Verdana" w:cs="Verdana"/>
                <w:sz w:val="20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4</w:t>
            </w:r>
          </w:p>
          <w:p w14:paraId="628AAC3F" w14:textId="77777777" w:rsidR="00EC0D07" w:rsidRPr="00EC43C6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EC43C6">
              <w:rPr>
                <w:rFonts w:ascii="Verdana" w:eastAsia="Verdana" w:hAnsi="Verdana" w:cs="Verdana"/>
                <w:sz w:val="20"/>
                <w:szCs w:val="16"/>
              </w:rPr>
              <w:t>Format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:</w:t>
            </w:r>
            <w:r w:rsidRPr="00EC43C6">
              <w:rPr>
                <w:rFonts w:ascii="Verdana" w:eastAsia="Verdana" w:hAnsi="Verdana" w:cs="Verdana"/>
                <w:sz w:val="20"/>
                <w:szCs w:val="16"/>
              </w:rPr>
              <w:t xml:space="preserve"> &gt; </w:t>
            </w:r>
          </w:p>
        </w:tc>
      </w:tr>
      <w:tr w:rsidR="00EC0D07" w:rsidRPr="00EC43C6" w14:paraId="10330CAC" w14:textId="77777777" w:rsidTr="00515ECA"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8D59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proofErr w:type="spellStart"/>
            <w:r w:rsidRPr="00430591">
              <w:rPr>
                <w:rFonts w:ascii="Verdana" w:eastAsia="Verdana" w:hAnsi="Verdana" w:cs="Verdana"/>
                <w:sz w:val="20"/>
                <w:szCs w:val="16"/>
              </w:rPr>
              <w:t>CustomerName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F9D3" w14:textId="77777777" w:rsidR="00EC0D07" w:rsidRPr="00565D71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3004E5">
              <w:rPr>
                <w:rFonts w:ascii="Verdana" w:eastAsia="Verdana" w:hAnsi="Verdana" w:cs="Verdana"/>
                <w:sz w:val="20"/>
                <w:szCs w:val="16"/>
              </w:rPr>
              <w:t>Short Text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269B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Name of Customer</w:t>
            </w:r>
            <w:r w:rsidRPr="00EC43C6">
              <w:rPr>
                <w:rFonts w:ascii="Verdana" w:eastAsia="Verdana" w:hAnsi="Verdana" w:cs="Verdana"/>
                <w:sz w:val="20"/>
                <w:szCs w:val="16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1E25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sz w:val="20"/>
                <w:szCs w:val="16"/>
              </w:rPr>
              <w:t>Size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:</w:t>
            </w:r>
            <w:r w:rsidRPr="00EC43C6">
              <w:rPr>
                <w:rFonts w:ascii="Verdana" w:eastAsia="Verdana" w:hAnsi="Verdana" w:cs="Verdana"/>
                <w:sz w:val="20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30</w:t>
            </w:r>
          </w:p>
          <w:p w14:paraId="23037762" w14:textId="77777777" w:rsidR="00EC0D07" w:rsidRPr="00EC43C6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EC43C6">
              <w:rPr>
                <w:rFonts w:ascii="Verdana" w:eastAsia="Verdana" w:hAnsi="Verdana" w:cs="Verdana"/>
                <w:sz w:val="20"/>
                <w:szCs w:val="16"/>
              </w:rPr>
              <w:t>Format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:</w:t>
            </w:r>
            <w:r w:rsidRPr="00EC43C6">
              <w:rPr>
                <w:rFonts w:ascii="Verdana" w:eastAsia="Verdana" w:hAnsi="Verdana" w:cs="Verdana"/>
                <w:sz w:val="20"/>
                <w:szCs w:val="16"/>
              </w:rPr>
              <w:t xml:space="preserve"> &gt;</w:t>
            </w:r>
          </w:p>
        </w:tc>
      </w:tr>
      <w:tr w:rsidR="00EC0D07" w:rsidRPr="00EC43C6" w14:paraId="1392320E" w14:textId="77777777" w:rsidTr="00515ECA"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C581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proofErr w:type="spellStart"/>
            <w:r w:rsidRPr="00430591">
              <w:rPr>
                <w:rFonts w:ascii="Verdana" w:eastAsia="Verdana" w:hAnsi="Verdana" w:cs="Verdana"/>
                <w:sz w:val="20"/>
                <w:szCs w:val="16"/>
              </w:rPr>
              <w:t>CustomerSuburb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86D2" w14:textId="77777777" w:rsidR="00EC0D07" w:rsidRPr="00565D71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3004E5">
              <w:rPr>
                <w:rFonts w:ascii="Verdana" w:eastAsia="Verdana" w:hAnsi="Verdana" w:cs="Verdana"/>
                <w:sz w:val="20"/>
                <w:szCs w:val="16"/>
              </w:rPr>
              <w:t>Short Text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2033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Suburb of Customer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42F3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Size: 20</w:t>
            </w:r>
          </w:p>
          <w:p w14:paraId="409B0ED5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 w:rsidRPr="00EC43C6">
              <w:rPr>
                <w:rFonts w:ascii="Verdana" w:eastAsia="Verdana" w:hAnsi="Verdana" w:cs="Verdana"/>
                <w:sz w:val="20"/>
                <w:szCs w:val="16"/>
              </w:rPr>
              <w:t>Format</w:t>
            </w:r>
            <w:r>
              <w:rPr>
                <w:rFonts w:ascii="Verdana" w:eastAsia="Verdana" w:hAnsi="Verdana" w:cs="Verdana"/>
                <w:sz w:val="20"/>
                <w:szCs w:val="16"/>
              </w:rPr>
              <w:t>:</w:t>
            </w:r>
            <w:r w:rsidRPr="00EC43C6">
              <w:rPr>
                <w:rFonts w:ascii="Verdana" w:eastAsia="Verdana" w:hAnsi="Verdana" w:cs="Verdana"/>
                <w:sz w:val="20"/>
                <w:szCs w:val="16"/>
              </w:rPr>
              <w:t xml:space="preserve"> &gt;</w:t>
            </w:r>
          </w:p>
        </w:tc>
      </w:tr>
      <w:tr w:rsidR="00EC0D07" w:rsidRPr="00EC43C6" w14:paraId="6C6F67D6" w14:textId="77777777" w:rsidTr="00515ECA"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148F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proofErr w:type="spellStart"/>
            <w:r w:rsidRPr="00430591">
              <w:rPr>
                <w:rFonts w:ascii="Verdana" w:eastAsia="Verdana" w:hAnsi="Verdana" w:cs="Verdana"/>
                <w:sz w:val="20"/>
                <w:szCs w:val="16"/>
              </w:rPr>
              <w:t>CustomerPostCode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FD9B" w14:textId="77777777" w:rsidR="00EC0D07" w:rsidRPr="00565D71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3004E5">
              <w:rPr>
                <w:rFonts w:ascii="Verdana" w:eastAsia="Verdana" w:hAnsi="Verdana" w:cs="Verdana"/>
                <w:sz w:val="20"/>
                <w:szCs w:val="16"/>
              </w:rPr>
              <w:t>Number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6F98" w14:textId="77777777" w:rsidR="00EC0D07" w:rsidRPr="00EC43C6" w:rsidRDefault="00EC0D07" w:rsidP="00515ECA">
            <w:pPr>
              <w:spacing w:line="240" w:lineRule="auto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Postcode of the suburb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E700" w14:textId="77777777" w:rsidR="00EC0D07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Size: Integer</w:t>
            </w:r>
          </w:p>
          <w:p w14:paraId="39B5495B" w14:textId="77777777" w:rsidR="00EC0D07" w:rsidRPr="00EC43C6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16"/>
              </w:rPr>
              <w:t>Default Value: (leave it empty-delete that 0)</w:t>
            </w:r>
          </w:p>
        </w:tc>
      </w:tr>
    </w:tbl>
    <w:p w14:paraId="30D436B7" w14:textId="77777777" w:rsidR="00EC0D07" w:rsidRDefault="00EC0D07" w:rsidP="00EC0D07">
      <w:pPr>
        <w:spacing w:before="120" w:after="120" w:line="240" w:lineRule="auto"/>
        <w:ind w:left="420"/>
        <w:rPr>
          <w:rFonts w:ascii="Verdana" w:eastAsia="Verdana" w:hAnsi="Verdana" w:cs="Verdana"/>
          <w:szCs w:val="18"/>
        </w:rPr>
      </w:pPr>
    </w:p>
    <w:p w14:paraId="3508E904" w14:textId="77777777" w:rsidR="00EC0D07" w:rsidRPr="00D804D8" w:rsidRDefault="00EC0D07" w:rsidP="00EC0D07">
      <w:pPr>
        <w:numPr>
          <w:ilvl w:val="0"/>
          <w:numId w:val="2"/>
        </w:numPr>
        <w:tabs>
          <w:tab w:val="clear" w:pos="360"/>
          <w:tab w:val="num" w:pos="420"/>
        </w:tabs>
        <w:spacing w:before="120" w:after="120" w:line="240" w:lineRule="auto"/>
        <w:ind w:left="420"/>
        <w:rPr>
          <w:rFonts w:ascii="Verdana" w:eastAsia="Verdana" w:hAnsi="Verdana" w:cs="Verdana"/>
          <w:b/>
          <w:szCs w:val="18"/>
        </w:rPr>
      </w:pPr>
      <w:r w:rsidRPr="00D34BFD">
        <w:rPr>
          <w:rFonts w:ascii="Verdana" w:eastAsia="Verdana" w:hAnsi="Verdana" w:cs="Verdana"/>
          <w:szCs w:val="18"/>
        </w:rPr>
        <w:t xml:space="preserve">Now you will have to </w:t>
      </w:r>
      <w:r>
        <w:rPr>
          <w:rFonts w:ascii="Verdana" w:eastAsia="Verdana" w:hAnsi="Verdana" w:cs="Verdana"/>
          <w:szCs w:val="18"/>
        </w:rPr>
        <w:t>enter records into</w:t>
      </w:r>
      <w:r w:rsidRPr="00D34BFD">
        <w:rPr>
          <w:rFonts w:ascii="Verdana" w:eastAsia="Verdana" w:hAnsi="Verdana" w:cs="Verdana"/>
          <w:szCs w:val="18"/>
        </w:rPr>
        <w:t xml:space="preserve"> </w:t>
      </w:r>
      <w:r w:rsidRPr="00430591">
        <w:rPr>
          <w:rFonts w:ascii="Verdana" w:eastAsia="Verdana" w:hAnsi="Verdana" w:cs="Verdana"/>
          <w:b/>
          <w:bCs/>
          <w:szCs w:val="18"/>
        </w:rPr>
        <w:t>CUSTOMER</w:t>
      </w:r>
      <w:r>
        <w:rPr>
          <w:rFonts w:ascii="Verdana" w:eastAsia="Verdana" w:hAnsi="Verdana" w:cs="Verdana"/>
          <w:b/>
          <w:bCs/>
          <w:szCs w:val="18"/>
        </w:rPr>
        <w:t xml:space="preserve"> </w:t>
      </w:r>
      <w:r>
        <w:rPr>
          <w:rFonts w:ascii="Verdana" w:eastAsia="Verdana" w:hAnsi="Verdana" w:cs="Verdana"/>
          <w:szCs w:val="18"/>
        </w:rPr>
        <w:t xml:space="preserve">table and identify the </w:t>
      </w:r>
      <w:r>
        <w:rPr>
          <w:rFonts w:ascii="Verdana" w:eastAsia="Verdana" w:hAnsi="Verdana" w:cs="Verdana"/>
          <w:b/>
          <w:szCs w:val="18"/>
        </w:rPr>
        <w:t>PRIMARY KEY</w:t>
      </w:r>
    </w:p>
    <w:tbl>
      <w:tblPr>
        <w:tblW w:w="0" w:type="auto"/>
        <w:tblInd w:w="526" w:type="dxa"/>
        <w:tblLook w:val="0000" w:firstRow="0" w:lastRow="0" w:firstColumn="0" w:lastColumn="0" w:noHBand="0" w:noVBand="0"/>
      </w:tblPr>
      <w:tblGrid>
        <w:gridCol w:w="1554"/>
        <w:gridCol w:w="1926"/>
        <w:gridCol w:w="2085"/>
        <w:gridCol w:w="2327"/>
      </w:tblGrid>
      <w:tr w:rsidR="00EC0D07" w:rsidRPr="00D34BFD" w14:paraId="0743D8D8" w14:textId="77777777" w:rsidTr="5BB41547">
        <w:tc>
          <w:tcPr>
            <w:tcW w:w="1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E371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b/>
                <w:sz w:val="20"/>
                <w:szCs w:val="16"/>
              </w:rPr>
            </w:pPr>
            <w:proofErr w:type="spellStart"/>
            <w:r w:rsidRPr="00D804D8">
              <w:rPr>
                <w:rFonts w:ascii="Verdana" w:eastAsia="Verdana" w:hAnsi="Verdana" w:cs="Verdana"/>
                <w:b/>
                <w:sz w:val="20"/>
                <w:szCs w:val="16"/>
              </w:rPr>
              <w:t>CustomerID</w:t>
            </w:r>
            <w:proofErr w:type="spellEnd"/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C328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b/>
                <w:sz w:val="20"/>
                <w:szCs w:val="16"/>
              </w:rPr>
            </w:pPr>
            <w:proofErr w:type="spellStart"/>
            <w:r w:rsidRPr="00D804D8">
              <w:rPr>
                <w:rFonts w:ascii="Verdana" w:eastAsia="Verdana" w:hAnsi="Verdana" w:cs="Verdana"/>
                <w:b/>
                <w:sz w:val="20"/>
                <w:szCs w:val="16"/>
              </w:rPr>
              <w:t>CustomerName</w:t>
            </w:r>
            <w:proofErr w:type="spellEnd"/>
          </w:p>
        </w:tc>
        <w:tc>
          <w:tcPr>
            <w:tcW w:w="1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B040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b/>
                <w:sz w:val="20"/>
                <w:szCs w:val="16"/>
              </w:rPr>
            </w:pPr>
            <w:proofErr w:type="spellStart"/>
            <w:r w:rsidRPr="00D804D8">
              <w:rPr>
                <w:rFonts w:ascii="Verdana" w:eastAsia="Verdana" w:hAnsi="Verdana" w:cs="Verdana"/>
                <w:b/>
                <w:sz w:val="20"/>
                <w:szCs w:val="16"/>
              </w:rPr>
              <w:t>CustomerSuburb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F328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b/>
                <w:sz w:val="20"/>
                <w:szCs w:val="16"/>
              </w:rPr>
            </w:pPr>
            <w:proofErr w:type="spellStart"/>
            <w:r w:rsidRPr="00D804D8">
              <w:rPr>
                <w:rFonts w:ascii="Verdana" w:eastAsia="Verdana" w:hAnsi="Verdana" w:cs="Verdana"/>
                <w:b/>
                <w:sz w:val="20"/>
                <w:szCs w:val="16"/>
              </w:rPr>
              <w:t>CustomerPostCode</w:t>
            </w:r>
            <w:proofErr w:type="spellEnd"/>
          </w:p>
        </w:tc>
      </w:tr>
      <w:tr w:rsidR="00EC0D07" w:rsidRPr="00D34BFD" w14:paraId="46099621" w14:textId="77777777" w:rsidTr="5BB41547">
        <w:tc>
          <w:tcPr>
            <w:tcW w:w="1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CB8F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CUS1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3BF4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HARRY POTTER</w:t>
            </w:r>
          </w:p>
        </w:tc>
        <w:tc>
          <w:tcPr>
            <w:tcW w:w="1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21E8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EPPING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2D14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2121</w:t>
            </w:r>
          </w:p>
        </w:tc>
      </w:tr>
      <w:tr w:rsidR="00EC0D07" w:rsidRPr="00D34BFD" w14:paraId="6AA8D3DC" w14:textId="77777777" w:rsidTr="5BB41547">
        <w:tc>
          <w:tcPr>
            <w:tcW w:w="1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25D7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CUS2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68A8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RONALD WEASLEY</w:t>
            </w:r>
          </w:p>
        </w:tc>
        <w:tc>
          <w:tcPr>
            <w:tcW w:w="1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560D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BURWOOD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0218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2134</w:t>
            </w:r>
          </w:p>
        </w:tc>
      </w:tr>
      <w:tr w:rsidR="00EC0D07" w:rsidRPr="00D34BFD" w14:paraId="79A7B7CF" w14:textId="77777777" w:rsidTr="5BB41547">
        <w:tc>
          <w:tcPr>
            <w:tcW w:w="1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02B6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CUS3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8131" w14:textId="298B8AC1" w:rsidR="00EC0D07" w:rsidRPr="00D804D8" w:rsidRDefault="5BB41547" w:rsidP="5BB4154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5BB41547">
              <w:rPr>
                <w:rFonts w:ascii="Verdana" w:eastAsia="Verdana" w:hAnsi="Verdana" w:cs="Verdana"/>
                <w:sz w:val="20"/>
                <w:szCs w:val="20"/>
              </w:rPr>
              <w:t>HERMIONE GRANGER</w:t>
            </w:r>
          </w:p>
        </w:tc>
        <w:tc>
          <w:tcPr>
            <w:tcW w:w="1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6411" w14:textId="13D2007C" w:rsidR="00EC0D07" w:rsidRPr="00D804D8" w:rsidRDefault="5BB41547" w:rsidP="5BB4154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5BB41547">
              <w:rPr>
                <w:rFonts w:ascii="Verdana" w:eastAsia="Verdana" w:hAnsi="Verdana" w:cs="Verdana"/>
                <w:sz w:val="20"/>
                <w:szCs w:val="20"/>
              </w:rPr>
              <w:t>EPPING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CEDF" w14:textId="178C538D" w:rsidR="00EC0D07" w:rsidRPr="00D804D8" w:rsidRDefault="5BB41547" w:rsidP="5BB4154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5BB41547">
              <w:rPr>
                <w:rFonts w:ascii="Verdana" w:eastAsia="Verdana" w:hAnsi="Verdana" w:cs="Verdana"/>
                <w:sz w:val="20"/>
                <w:szCs w:val="20"/>
              </w:rPr>
              <w:t>2121</w:t>
            </w:r>
          </w:p>
        </w:tc>
      </w:tr>
      <w:tr w:rsidR="00EC0D07" w:rsidRPr="00D34BFD" w14:paraId="5BCF029D" w14:textId="77777777" w:rsidTr="5BB41547">
        <w:tc>
          <w:tcPr>
            <w:tcW w:w="1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BB5E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CUS4</w:t>
            </w:r>
          </w:p>
        </w:tc>
        <w:tc>
          <w:tcPr>
            <w:tcW w:w="1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F1D3" w14:textId="77777777" w:rsidR="00EC0D07" w:rsidRPr="00D804D8" w:rsidRDefault="00EC0D07" w:rsidP="00515ECA">
            <w:pPr>
              <w:spacing w:line="240" w:lineRule="auto"/>
              <w:rPr>
                <w:rFonts w:ascii="Verdana" w:eastAsia="Verdana" w:hAnsi="Verdana" w:cs="Verdana"/>
                <w:sz w:val="20"/>
                <w:szCs w:val="16"/>
              </w:rPr>
            </w:pPr>
            <w:r w:rsidRPr="00D804D8">
              <w:rPr>
                <w:rFonts w:ascii="Verdana" w:eastAsia="Verdana" w:hAnsi="Verdana" w:cs="Verdana"/>
                <w:sz w:val="20"/>
                <w:szCs w:val="16"/>
              </w:rPr>
              <w:t>LILY POTTER</w:t>
            </w:r>
          </w:p>
        </w:tc>
        <w:tc>
          <w:tcPr>
            <w:tcW w:w="1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9B65" w14:textId="0569DAA0" w:rsidR="00EC0D07" w:rsidRPr="00D804D8" w:rsidRDefault="5BB41547" w:rsidP="5BB4154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5BB41547">
              <w:rPr>
                <w:rFonts w:ascii="Verdana" w:eastAsia="Verdana" w:hAnsi="Verdana" w:cs="Verdana"/>
                <w:sz w:val="20"/>
                <w:szCs w:val="20"/>
              </w:rPr>
              <w:t>EASTWOOD</w:t>
            </w:r>
          </w:p>
        </w:tc>
        <w:tc>
          <w:tcPr>
            <w:tcW w:w="2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17CA" w14:textId="3ED0E335" w:rsidR="00EC0D07" w:rsidRPr="00D804D8" w:rsidRDefault="5BB41547" w:rsidP="5BB41547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5BB41547">
              <w:rPr>
                <w:rFonts w:ascii="Verdana" w:eastAsia="Verdana" w:hAnsi="Verdana" w:cs="Verdana"/>
                <w:sz w:val="20"/>
                <w:szCs w:val="20"/>
              </w:rPr>
              <w:t>2122</w:t>
            </w:r>
          </w:p>
        </w:tc>
      </w:tr>
    </w:tbl>
    <w:p w14:paraId="63E63105" w14:textId="77777777" w:rsidR="00EC0D07" w:rsidRDefault="00EC0D07" w:rsidP="00EC0D07">
      <w:pPr>
        <w:spacing w:line="240" w:lineRule="auto"/>
      </w:pPr>
    </w:p>
    <w:p w14:paraId="2129874E" w14:textId="77777777" w:rsidR="00EC0D07" w:rsidRDefault="00EC0D07" w:rsidP="00EC0D07">
      <w:pPr>
        <w:pStyle w:val="Heading3"/>
        <w:spacing w:before="240"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Task 2: RELATIONSHIPS </w:t>
      </w:r>
      <w:r w:rsidRPr="00B80990">
        <w:rPr>
          <w:rFonts w:ascii="Verdana" w:eastAsia="Verdana" w:hAnsi="Verdana" w:cs="Verdana"/>
          <w:sz w:val="20"/>
        </w:rPr>
        <w:t>(1 mark)</w:t>
      </w:r>
    </w:p>
    <w:p w14:paraId="5F844F29" w14:textId="76F09487" w:rsidR="00EC0D07" w:rsidRPr="000B06AA" w:rsidRDefault="5BB41547" w:rsidP="5BB41547">
      <w:pPr>
        <w:numPr>
          <w:ilvl w:val="0"/>
          <w:numId w:val="3"/>
        </w:numPr>
        <w:tabs>
          <w:tab w:val="num" w:pos="720"/>
        </w:tabs>
        <w:spacing w:after="120" w:line="240" w:lineRule="auto"/>
        <w:ind w:left="714" w:hanging="357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>Creating Relationship</w:t>
      </w:r>
      <w:r w:rsidRPr="5BB41547">
        <w:rPr>
          <w:rFonts w:ascii="Verdana" w:eastAsia="Verdana" w:hAnsi="Verdana" w:cs="Verdana"/>
          <w:b/>
          <w:bCs/>
        </w:rPr>
        <w:t>. [Hint: Go to</w:t>
      </w:r>
      <w:r w:rsidRPr="5BB41547">
        <w:rPr>
          <w:rFonts w:ascii="Verdana" w:eastAsia="Verdana" w:hAnsi="Verdana" w:cs="Verdana"/>
        </w:rPr>
        <w:t xml:space="preserve"> </w:t>
      </w:r>
      <w:r w:rsidRPr="5BB41547">
        <w:rPr>
          <w:rFonts w:ascii="Verdana" w:eastAsia="Verdana" w:hAnsi="Verdana" w:cs="Verdana"/>
          <w:b/>
          <w:bCs/>
        </w:rPr>
        <w:t>Database Tools –</w:t>
      </w:r>
      <w:r w:rsidR="0022798C">
        <w:rPr>
          <w:rFonts w:ascii="Verdana" w:eastAsia="Verdana" w:hAnsi="Verdana" w:cs="Verdana"/>
          <w:b/>
          <w:bCs/>
        </w:rPr>
        <w:t>&gt;</w:t>
      </w:r>
      <w:r w:rsidRPr="5BB41547">
        <w:rPr>
          <w:rFonts w:ascii="Verdana" w:eastAsia="Verdana" w:hAnsi="Verdana" w:cs="Verdana"/>
          <w:b/>
          <w:bCs/>
        </w:rPr>
        <w:t xml:space="preserve"> Relationships]</w:t>
      </w:r>
    </w:p>
    <w:p w14:paraId="7B8738C1" w14:textId="77777777" w:rsidR="00EC0D07" w:rsidRPr="00B80990" w:rsidRDefault="00EC0D07" w:rsidP="00EC0D07">
      <w:pPr>
        <w:numPr>
          <w:ilvl w:val="0"/>
          <w:numId w:val="3"/>
        </w:numPr>
        <w:tabs>
          <w:tab w:val="num" w:pos="720"/>
        </w:tabs>
        <w:spacing w:after="120" w:line="240" w:lineRule="auto"/>
        <w:ind w:left="714" w:hanging="357"/>
        <w:rPr>
          <w:rFonts w:ascii="Verdana" w:eastAsia="Verdana" w:hAnsi="Verdana" w:cs="Verdana"/>
          <w:szCs w:val="18"/>
        </w:rPr>
      </w:pPr>
      <w:r w:rsidRPr="000B06AA">
        <w:rPr>
          <w:rFonts w:ascii="Verdana" w:eastAsia="Verdana" w:hAnsi="Verdana" w:cs="Verdana"/>
          <w:szCs w:val="18"/>
        </w:rPr>
        <w:t>For each link</w:t>
      </w:r>
      <w:r>
        <w:rPr>
          <w:rFonts w:ascii="Verdana" w:eastAsia="Verdana" w:hAnsi="Verdana" w:cs="Verdana"/>
          <w:szCs w:val="18"/>
        </w:rPr>
        <w:t>,</w:t>
      </w:r>
      <w:r w:rsidRPr="000B06AA">
        <w:rPr>
          <w:rFonts w:ascii="Verdana" w:eastAsia="Verdana" w:hAnsi="Verdana" w:cs="Verdana"/>
          <w:szCs w:val="18"/>
        </w:rPr>
        <w:t xml:space="preserve"> make sure you </w:t>
      </w:r>
      <w:r w:rsidRPr="006C7765">
        <w:rPr>
          <w:rFonts w:ascii="Verdana" w:eastAsia="Verdana" w:hAnsi="Verdana" w:cs="Verdana"/>
          <w:b/>
          <w:szCs w:val="18"/>
        </w:rPr>
        <w:t>ENFORCE REFERENTIAL INTEGRITY</w:t>
      </w:r>
      <w:r w:rsidRPr="000B06AA">
        <w:rPr>
          <w:rFonts w:ascii="Verdana" w:eastAsia="Verdana" w:hAnsi="Verdana" w:cs="Verdana"/>
          <w:szCs w:val="18"/>
        </w:rPr>
        <w:t xml:space="preserve"> in the </w:t>
      </w:r>
      <w:r>
        <w:rPr>
          <w:rFonts w:ascii="Verdana" w:eastAsia="Verdana" w:hAnsi="Verdana" w:cs="Verdana"/>
          <w:szCs w:val="18"/>
        </w:rPr>
        <w:t>relationship’s properties section.</w:t>
      </w:r>
    </w:p>
    <w:p w14:paraId="119626DD" w14:textId="77777777" w:rsidR="00EC0D07" w:rsidRDefault="00EC0D07" w:rsidP="00EC0D07">
      <w:pPr>
        <w:pStyle w:val="Heading3"/>
        <w:spacing w:before="240" w:after="1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</w:rPr>
        <w:t xml:space="preserve">Task 3: QUERIES </w:t>
      </w:r>
      <w:r w:rsidRPr="000B06AA">
        <w:rPr>
          <w:rFonts w:ascii="Verdana" w:eastAsia="Verdana" w:hAnsi="Verdana" w:cs="Verdana"/>
          <w:sz w:val="20"/>
        </w:rPr>
        <w:t>(</w:t>
      </w:r>
      <w:r>
        <w:rPr>
          <w:rFonts w:ascii="Verdana" w:eastAsia="Verdana" w:hAnsi="Verdana" w:cs="Verdana"/>
          <w:sz w:val="20"/>
        </w:rPr>
        <w:t>1.5</w:t>
      </w:r>
      <w:r w:rsidRPr="000B06AA">
        <w:rPr>
          <w:rFonts w:ascii="Verdana" w:eastAsia="Verdana" w:hAnsi="Verdana" w:cs="Verdana"/>
          <w:sz w:val="20"/>
        </w:rPr>
        <w:t xml:space="preserve"> marks – deduct 0.25 marks for each wrong query)</w:t>
      </w:r>
    </w:p>
    <w:p w14:paraId="7D60BE8E" w14:textId="79818738" w:rsidR="00001B0D" w:rsidRPr="00001B0D" w:rsidRDefault="00001B0D" w:rsidP="00001B0D">
      <w:pPr>
        <w:spacing w:after="120" w:line="240" w:lineRule="auto"/>
        <w:rPr>
          <w:rFonts w:ascii="Verdana" w:eastAsia="Verdana" w:hAnsi="Verdana" w:cs="Verdana"/>
          <w:szCs w:val="18"/>
        </w:rPr>
      </w:pPr>
      <w:r w:rsidRPr="00001B0D">
        <w:rPr>
          <w:rFonts w:ascii="Verdana" w:eastAsia="Verdana" w:hAnsi="Verdana" w:cs="Verdana"/>
          <w:b/>
          <w:szCs w:val="18"/>
        </w:rPr>
        <w:t>Note</w:t>
      </w:r>
      <w:r>
        <w:rPr>
          <w:rFonts w:ascii="Verdana" w:eastAsia="Verdana" w:hAnsi="Verdana" w:cs="Verdana"/>
          <w:szCs w:val="18"/>
        </w:rPr>
        <w:t xml:space="preserve">: If results contain duplicate data, you need to display them only once. </w:t>
      </w:r>
    </w:p>
    <w:p w14:paraId="18E9B183" w14:textId="77777777" w:rsidR="00EC0D07" w:rsidRPr="000B06AA" w:rsidRDefault="00EC0D07" w:rsidP="00EC0D07">
      <w:pPr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You are now going to </w:t>
      </w:r>
      <w:r w:rsidRPr="00D90F5B">
        <w:rPr>
          <w:rFonts w:ascii="Verdana" w:eastAsia="Verdana" w:hAnsi="Verdana" w:cs="Verdana"/>
          <w:b/>
          <w:szCs w:val="18"/>
        </w:rPr>
        <w:t xml:space="preserve">CREATE </w:t>
      </w:r>
      <w:r w:rsidRPr="00D90F5B">
        <w:rPr>
          <w:rFonts w:ascii="Verdana" w:eastAsia="Verdana" w:hAnsi="Verdana" w:cs="Verdana"/>
          <w:b/>
          <w:szCs w:val="18"/>
        </w:rPr>
        <w:sym w:font="Wingdings" w:char="F0E0"/>
      </w:r>
      <w:r w:rsidRPr="00D90F5B">
        <w:rPr>
          <w:rFonts w:ascii="Verdana" w:eastAsia="Verdana" w:hAnsi="Verdana" w:cs="Verdana"/>
          <w:b/>
          <w:szCs w:val="18"/>
        </w:rPr>
        <w:t xml:space="preserve"> Query Design</w:t>
      </w:r>
      <w:r w:rsidRPr="000B06AA">
        <w:rPr>
          <w:rFonts w:ascii="Verdana" w:eastAsia="Verdana" w:hAnsi="Verdana" w:cs="Verdana"/>
          <w:szCs w:val="18"/>
        </w:rPr>
        <w:t>:</w:t>
      </w:r>
    </w:p>
    <w:p w14:paraId="4EEB8411" w14:textId="0912D1FA" w:rsidR="00EC0D07" w:rsidRPr="00795E33" w:rsidRDefault="5BB41547" w:rsidP="5BB41547">
      <w:pPr>
        <w:numPr>
          <w:ilvl w:val="0"/>
          <w:numId w:val="4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 xml:space="preserve">Show customer details (ID, Name and </w:t>
      </w:r>
      <w:proofErr w:type="spellStart"/>
      <w:r w:rsidRPr="5BB41547">
        <w:rPr>
          <w:rFonts w:ascii="Verdana" w:eastAsia="Verdana" w:hAnsi="Verdana" w:cs="Verdana"/>
        </w:rPr>
        <w:t>PostCode</w:t>
      </w:r>
      <w:proofErr w:type="spellEnd"/>
      <w:r w:rsidRPr="5BB41547">
        <w:rPr>
          <w:rFonts w:ascii="Verdana" w:eastAsia="Verdana" w:hAnsi="Verdana" w:cs="Verdana"/>
        </w:rPr>
        <w:t xml:space="preserve">) who come from a suburb that begins with ‘E’. </w:t>
      </w:r>
      <w:r w:rsidR="00E0683B">
        <w:rPr>
          <w:rFonts w:ascii="Verdana" w:eastAsia="Verdana" w:hAnsi="Verdana" w:cs="Verdana"/>
        </w:rPr>
        <w:t xml:space="preserve">Suburb must not be displayed in the output. </w:t>
      </w:r>
      <w:r w:rsidRPr="5BB41547">
        <w:rPr>
          <w:rFonts w:ascii="Verdana" w:eastAsia="Verdana" w:hAnsi="Verdana" w:cs="Verdana"/>
        </w:rPr>
        <w:t xml:space="preserve">Sort the results by Customer name, in descending order. Save the query as </w:t>
      </w:r>
      <w:r w:rsidRPr="5BB41547">
        <w:rPr>
          <w:rFonts w:ascii="Verdana" w:eastAsia="Verdana" w:hAnsi="Verdana" w:cs="Verdana"/>
          <w:b/>
          <w:bCs/>
        </w:rPr>
        <w:t>SUBURB</w:t>
      </w:r>
      <w:r w:rsidRPr="5BB41547">
        <w:rPr>
          <w:rFonts w:ascii="Verdana" w:eastAsia="Verdana" w:hAnsi="Verdana" w:cs="Verdana"/>
        </w:rPr>
        <w:t xml:space="preserve">.  </w:t>
      </w:r>
    </w:p>
    <w:p w14:paraId="23BCE306" w14:textId="77777777" w:rsidR="00EC0D07" w:rsidRPr="00795E33" w:rsidRDefault="00EC0D07" w:rsidP="00EC0D07">
      <w:pPr>
        <w:numPr>
          <w:ilvl w:val="0"/>
          <w:numId w:val="4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  <w:szCs w:val="18"/>
        </w:rPr>
      </w:pPr>
      <w:r w:rsidRPr="00795E33">
        <w:rPr>
          <w:rFonts w:ascii="Verdana" w:eastAsia="Verdana" w:hAnsi="Verdana" w:cs="Verdana"/>
          <w:szCs w:val="18"/>
        </w:rPr>
        <w:lastRenderedPageBreak/>
        <w:t xml:space="preserve">Show products’ names and price that costs between $20(exclusive) and $60(inclusive). Sort the results by </w:t>
      </w:r>
      <w:r>
        <w:rPr>
          <w:rFonts w:ascii="Verdana" w:eastAsia="Verdana" w:hAnsi="Verdana" w:cs="Verdana"/>
          <w:szCs w:val="18"/>
        </w:rPr>
        <w:t>price</w:t>
      </w:r>
      <w:r w:rsidRPr="00795E33">
        <w:rPr>
          <w:rFonts w:ascii="Verdana" w:eastAsia="Verdana" w:hAnsi="Verdana" w:cs="Verdana"/>
          <w:szCs w:val="18"/>
        </w:rPr>
        <w:t xml:space="preserve">, in ascending order. Save the query as </w:t>
      </w:r>
      <w:r w:rsidRPr="00795E33">
        <w:rPr>
          <w:rFonts w:ascii="Verdana" w:eastAsia="Verdana" w:hAnsi="Verdana" w:cs="Verdana"/>
          <w:b/>
          <w:bCs/>
          <w:szCs w:val="18"/>
        </w:rPr>
        <w:t>PRODUCTPRICE</w:t>
      </w:r>
      <w:r w:rsidRPr="00795E33">
        <w:rPr>
          <w:rFonts w:ascii="Verdana" w:eastAsia="Verdana" w:hAnsi="Verdana" w:cs="Verdana"/>
          <w:szCs w:val="18"/>
        </w:rPr>
        <w:t xml:space="preserve">.  </w:t>
      </w:r>
    </w:p>
    <w:p w14:paraId="17FFB200" w14:textId="77777777" w:rsidR="00EC0D07" w:rsidRPr="000B06AA" w:rsidRDefault="5BB41547" w:rsidP="5BB41547">
      <w:pPr>
        <w:numPr>
          <w:ilvl w:val="0"/>
          <w:numId w:val="4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 xml:space="preserve">Show values from </w:t>
      </w:r>
      <w:proofErr w:type="spellStart"/>
      <w:r w:rsidRPr="5BB41547">
        <w:rPr>
          <w:rFonts w:ascii="Verdana" w:eastAsia="Verdana" w:hAnsi="Verdana" w:cs="Verdana"/>
        </w:rPr>
        <w:t>OrderLine</w:t>
      </w:r>
      <w:proofErr w:type="spellEnd"/>
      <w:r w:rsidRPr="5BB41547">
        <w:rPr>
          <w:rFonts w:ascii="Verdana" w:eastAsia="Verdana" w:hAnsi="Verdana" w:cs="Verdana"/>
        </w:rPr>
        <w:t xml:space="preserve"> table if the Product ID is ‘PRO1’ or ‘PRO3’ and the quantity ordered is over 8. Save the query as </w:t>
      </w:r>
      <w:r w:rsidRPr="5BB41547">
        <w:rPr>
          <w:rFonts w:ascii="Verdana" w:eastAsia="Verdana" w:hAnsi="Verdana" w:cs="Verdana"/>
          <w:b/>
          <w:bCs/>
        </w:rPr>
        <w:t>OVER8</w:t>
      </w:r>
      <w:r w:rsidRPr="5BB41547">
        <w:rPr>
          <w:rFonts w:ascii="Verdana" w:eastAsia="Verdana" w:hAnsi="Verdana" w:cs="Verdana"/>
        </w:rPr>
        <w:t xml:space="preserve">.  </w:t>
      </w:r>
    </w:p>
    <w:p w14:paraId="5B46D367" w14:textId="77777777" w:rsidR="00EC0D07" w:rsidRDefault="00EC0D07" w:rsidP="00EC0D07">
      <w:pPr>
        <w:numPr>
          <w:ilvl w:val="0"/>
          <w:numId w:val="4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Show order details (ID, Date, </w:t>
      </w:r>
      <w:proofErr w:type="spellStart"/>
      <w:r>
        <w:rPr>
          <w:rFonts w:ascii="Verdana" w:eastAsia="Verdana" w:hAnsi="Verdana" w:cs="Verdana"/>
          <w:szCs w:val="18"/>
        </w:rPr>
        <w:t>OrderShipped</w:t>
      </w:r>
      <w:proofErr w:type="spellEnd"/>
      <w:r>
        <w:rPr>
          <w:rFonts w:ascii="Verdana" w:eastAsia="Verdana" w:hAnsi="Verdana" w:cs="Verdana"/>
          <w:szCs w:val="18"/>
        </w:rPr>
        <w:t xml:space="preserve">?) for orders that have NOT been shipped. </w:t>
      </w:r>
      <w:r w:rsidRPr="000B06AA">
        <w:rPr>
          <w:rFonts w:ascii="Verdana" w:eastAsia="Verdana" w:hAnsi="Verdana" w:cs="Verdana"/>
          <w:szCs w:val="18"/>
        </w:rPr>
        <w:t>Save the query as</w:t>
      </w:r>
      <w:r>
        <w:rPr>
          <w:rFonts w:ascii="Verdana" w:eastAsia="Verdana" w:hAnsi="Verdana" w:cs="Verdana"/>
          <w:szCs w:val="18"/>
        </w:rPr>
        <w:t xml:space="preserve"> </w:t>
      </w:r>
      <w:r w:rsidRPr="004C023A">
        <w:rPr>
          <w:rFonts w:ascii="Verdana" w:eastAsia="Verdana" w:hAnsi="Verdana" w:cs="Verdana"/>
          <w:b/>
          <w:szCs w:val="18"/>
        </w:rPr>
        <w:t>NOTSHIPPED</w:t>
      </w:r>
      <w:r w:rsidRPr="000B06AA">
        <w:rPr>
          <w:rFonts w:ascii="Verdana" w:eastAsia="Verdana" w:hAnsi="Verdana" w:cs="Verdana"/>
          <w:szCs w:val="18"/>
        </w:rPr>
        <w:t xml:space="preserve">.  </w:t>
      </w:r>
    </w:p>
    <w:p w14:paraId="0793293B" w14:textId="77777777" w:rsidR="00EC0D07" w:rsidRPr="00D80566" w:rsidRDefault="00EC0D07" w:rsidP="00EC0D07">
      <w:pPr>
        <w:numPr>
          <w:ilvl w:val="0"/>
          <w:numId w:val="4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  <w:szCs w:val="18"/>
        </w:rPr>
      </w:pPr>
      <w:r w:rsidRPr="00D80566">
        <w:rPr>
          <w:rFonts w:ascii="Verdana" w:eastAsia="Verdana" w:hAnsi="Verdana" w:cs="Verdana"/>
          <w:szCs w:val="18"/>
        </w:rPr>
        <w:t xml:space="preserve">Show details of orders (ID, </w:t>
      </w:r>
      <w:r>
        <w:rPr>
          <w:rFonts w:ascii="Verdana" w:eastAsia="Verdana" w:hAnsi="Verdana" w:cs="Verdana"/>
          <w:szCs w:val="18"/>
        </w:rPr>
        <w:t>shipment status</w:t>
      </w:r>
      <w:r w:rsidRPr="00D80566">
        <w:rPr>
          <w:rFonts w:ascii="Verdana" w:eastAsia="Verdana" w:hAnsi="Verdana" w:cs="Verdana"/>
          <w:szCs w:val="18"/>
        </w:rPr>
        <w:t>) along with respective Customer name</w:t>
      </w:r>
      <w:r>
        <w:rPr>
          <w:rFonts w:ascii="Verdana" w:eastAsia="Verdana" w:hAnsi="Verdana" w:cs="Verdana"/>
          <w:szCs w:val="18"/>
        </w:rPr>
        <w:t>.</w:t>
      </w:r>
      <w:r w:rsidRPr="00D80566">
        <w:rPr>
          <w:rFonts w:ascii="Verdana" w:eastAsia="Verdana" w:hAnsi="Verdana" w:cs="Verdana"/>
          <w:szCs w:val="18"/>
        </w:rPr>
        <w:t xml:space="preserve"> Save the query as </w:t>
      </w:r>
      <w:r>
        <w:rPr>
          <w:rFonts w:ascii="Verdana" w:eastAsia="Verdana" w:hAnsi="Verdana" w:cs="Verdana"/>
          <w:b/>
          <w:szCs w:val="18"/>
        </w:rPr>
        <w:t>CUSNAME.</w:t>
      </w:r>
    </w:p>
    <w:p w14:paraId="19CECA30" w14:textId="77777777" w:rsidR="00EC0D07" w:rsidRPr="00D80566" w:rsidRDefault="00EC0D07" w:rsidP="00EC0D07">
      <w:pPr>
        <w:numPr>
          <w:ilvl w:val="0"/>
          <w:numId w:val="4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  <w:szCs w:val="18"/>
        </w:rPr>
      </w:pPr>
      <w:r w:rsidRPr="00D80566">
        <w:rPr>
          <w:rFonts w:ascii="Verdana" w:eastAsia="Verdana" w:hAnsi="Verdana" w:cs="Verdana"/>
          <w:szCs w:val="18"/>
        </w:rPr>
        <w:t xml:space="preserve">Show names of products and order date for ‘ORD2’. Save the query as </w:t>
      </w:r>
      <w:r w:rsidRPr="00D80566">
        <w:rPr>
          <w:rFonts w:ascii="Verdana" w:eastAsia="Verdana" w:hAnsi="Verdana" w:cs="Verdana"/>
          <w:b/>
          <w:szCs w:val="18"/>
        </w:rPr>
        <w:t>ORDER2</w:t>
      </w:r>
    </w:p>
    <w:p w14:paraId="2F204993" w14:textId="77777777" w:rsidR="00EC0D07" w:rsidRDefault="00EC0D07" w:rsidP="00EC0D07">
      <w:pPr>
        <w:pStyle w:val="Heading3"/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Task 4: Advanced Queries </w:t>
      </w:r>
      <w:r>
        <w:rPr>
          <w:rFonts w:ascii="Verdana" w:eastAsia="Verdana" w:hAnsi="Verdana" w:cs="Verdana"/>
          <w:sz w:val="22"/>
          <w:szCs w:val="22"/>
        </w:rPr>
        <w:t>(1.5 mark – 0.75 marks each)</w:t>
      </w:r>
    </w:p>
    <w:p w14:paraId="7A443372" w14:textId="77777777" w:rsidR="00EC0D07" w:rsidRDefault="00EC0D07" w:rsidP="00EC0D07">
      <w:pPr>
        <w:spacing w:after="120" w:line="240" w:lineRule="auto"/>
        <w:rPr>
          <w:rFonts w:ascii="Verdana" w:eastAsia="Verdana" w:hAnsi="Verdana" w:cs="Verdana"/>
          <w:szCs w:val="18"/>
        </w:rPr>
      </w:pPr>
      <w:r w:rsidRPr="000B06AA">
        <w:rPr>
          <w:rFonts w:ascii="Verdana" w:eastAsia="Verdana" w:hAnsi="Verdana" w:cs="Verdana"/>
          <w:szCs w:val="18"/>
        </w:rPr>
        <w:t>Create the following queries:</w:t>
      </w:r>
    </w:p>
    <w:p w14:paraId="10E08804" w14:textId="77777777" w:rsidR="00EC0D07" w:rsidRPr="000B06AA" w:rsidRDefault="00EC0D07" w:rsidP="00EC0D07">
      <w:pPr>
        <w:tabs>
          <w:tab w:val="num" w:pos="720"/>
        </w:tabs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For both queries, </w:t>
      </w:r>
      <w:r>
        <w:rPr>
          <w:rFonts w:ascii="Verdana" w:eastAsia="Verdana" w:hAnsi="Verdana" w:cs="Verdana"/>
          <w:bCs/>
          <w:szCs w:val="18"/>
        </w:rPr>
        <w:t>use</w:t>
      </w:r>
      <w:r w:rsidRPr="000B06AA">
        <w:rPr>
          <w:rFonts w:ascii="Verdana" w:eastAsia="Verdana" w:hAnsi="Verdana" w:cs="Verdana"/>
          <w:szCs w:val="18"/>
        </w:rPr>
        <w:t xml:space="preserve"> </w:t>
      </w:r>
      <w:r w:rsidRPr="001B754B">
        <w:rPr>
          <w:rFonts w:ascii="Verdana" w:eastAsia="Verdana" w:hAnsi="Verdana" w:cs="Verdana"/>
          <w:b/>
          <w:szCs w:val="18"/>
        </w:rPr>
        <w:t>EXPRESSIONS BUILDER</w:t>
      </w:r>
      <w:r>
        <w:rPr>
          <w:rFonts w:ascii="Verdana" w:eastAsia="Verdana" w:hAnsi="Verdana" w:cs="Verdana"/>
          <w:b/>
          <w:szCs w:val="18"/>
        </w:rPr>
        <w:t xml:space="preserve"> </w:t>
      </w:r>
      <w:r w:rsidRPr="001B754B">
        <w:rPr>
          <w:rFonts w:ascii="Verdana" w:eastAsia="Verdana" w:hAnsi="Verdana" w:cs="Verdana"/>
          <w:szCs w:val="18"/>
        </w:rPr>
        <w:t xml:space="preserve">and </w:t>
      </w:r>
      <w:r>
        <w:rPr>
          <w:rFonts w:ascii="Verdana" w:eastAsia="Verdana" w:hAnsi="Verdana" w:cs="Verdana"/>
          <w:szCs w:val="18"/>
        </w:rPr>
        <w:t>r</w:t>
      </w:r>
      <w:r w:rsidRPr="001B754B">
        <w:rPr>
          <w:rFonts w:ascii="Verdana" w:eastAsia="Verdana" w:hAnsi="Verdana" w:cs="Verdana"/>
          <w:szCs w:val="18"/>
        </w:rPr>
        <w:t xml:space="preserve">ename any </w:t>
      </w:r>
      <w:r w:rsidRPr="001B754B">
        <w:rPr>
          <w:rFonts w:ascii="Verdana" w:eastAsia="Verdana" w:hAnsi="Verdana" w:cs="Verdana"/>
          <w:b/>
          <w:szCs w:val="18"/>
        </w:rPr>
        <w:t>NEW</w:t>
      </w:r>
      <w:r w:rsidRPr="001B754B">
        <w:rPr>
          <w:rFonts w:ascii="Verdana" w:eastAsia="Verdana" w:hAnsi="Verdana" w:cs="Verdana"/>
          <w:szCs w:val="18"/>
        </w:rPr>
        <w:t xml:space="preserve"> fields with the appropriate field names.</w:t>
      </w:r>
    </w:p>
    <w:p w14:paraId="438FABD2" w14:textId="77777777" w:rsidR="00EC0D07" w:rsidRDefault="00EC0D07" w:rsidP="00EC0D07">
      <w:pPr>
        <w:numPr>
          <w:ilvl w:val="0"/>
          <w:numId w:val="5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Show Order ID, order date, total cost for each order along with </w:t>
      </w:r>
      <w:proofErr w:type="spellStart"/>
      <w:r>
        <w:rPr>
          <w:rFonts w:ascii="Verdana" w:eastAsia="Verdana" w:hAnsi="Verdana" w:cs="Verdana"/>
          <w:szCs w:val="18"/>
        </w:rPr>
        <w:t>CustomerName</w:t>
      </w:r>
      <w:proofErr w:type="spellEnd"/>
      <w:r>
        <w:rPr>
          <w:rFonts w:ascii="Verdana" w:eastAsia="Verdana" w:hAnsi="Verdana" w:cs="Verdana"/>
          <w:szCs w:val="18"/>
        </w:rPr>
        <w:t xml:space="preserve">. Total cost will be </w:t>
      </w:r>
      <w:proofErr w:type="spellStart"/>
      <w:r w:rsidRPr="00D80566">
        <w:rPr>
          <w:rFonts w:ascii="Verdana" w:eastAsia="Verdana" w:hAnsi="Verdana" w:cs="Verdana"/>
          <w:szCs w:val="18"/>
        </w:rPr>
        <w:t>OrderQuantity</w:t>
      </w:r>
      <w:proofErr w:type="spellEnd"/>
      <w:r>
        <w:rPr>
          <w:rFonts w:ascii="Verdana" w:eastAsia="Verdana" w:hAnsi="Verdana" w:cs="Verdana"/>
          <w:szCs w:val="18"/>
        </w:rPr>
        <w:t xml:space="preserve"> *</w:t>
      </w:r>
      <w:r w:rsidRPr="00D80566">
        <w:t xml:space="preserve"> </w:t>
      </w:r>
      <w:proofErr w:type="spellStart"/>
      <w:r w:rsidRPr="00D80566">
        <w:rPr>
          <w:rFonts w:ascii="Verdana" w:eastAsia="Verdana" w:hAnsi="Verdana" w:cs="Verdana"/>
          <w:szCs w:val="18"/>
        </w:rPr>
        <w:t>ProductPrice</w:t>
      </w:r>
      <w:proofErr w:type="spellEnd"/>
      <w:r>
        <w:rPr>
          <w:rFonts w:ascii="Verdana" w:eastAsia="Verdana" w:hAnsi="Verdana" w:cs="Verdana"/>
          <w:szCs w:val="18"/>
        </w:rPr>
        <w:t xml:space="preserve">, for each product. Sort the results by total cost in descending order. </w:t>
      </w:r>
      <w:r w:rsidRPr="00D80566">
        <w:rPr>
          <w:rFonts w:ascii="Verdana" w:eastAsia="Verdana" w:hAnsi="Verdana" w:cs="Verdana"/>
          <w:szCs w:val="18"/>
        </w:rPr>
        <w:t>Save the query as</w:t>
      </w:r>
      <w:r>
        <w:rPr>
          <w:rFonts w:ascii="Verdana" w:eastAsia="Verdana" w:hAnsi="Verdana" w:cs="Verdana"/>
          <w:szCs w:val="18"/>
        </w:rPr>
        <w:t xml:space="preserve"> </w:t>
      </w:r>
      <w:r w:rsidRPr="000D5703">
        <w:rPr>
          <w:rFonts w:ascii="Verdana" w:eastAsia="Verdana" w:hAnsi="Verdana" w:cs="Verdana"/>
          <w:b/>
          <w:szCs w:val="18"/>
        </w:rPr>
        <w:t>ADVANCEDQ1</w:t>
      </w:r>
      <w:r>
        <w:rPr>
          <w:rFonts w:ascii="Verdana" w:eastAsia="Verdana" w:hAnsi="Verdana" w:cs="Verdana"/>
          <w:b/>
          <w:szCs w:val="18"/>
        </w:rPr>
        <w:t>.</w:t>
      </w:r>
    </w:p>
    <w:p w14:paraId="29C1F619" w14:textId="77777777" w:rsidR="00EC0D07" w:rsidRPr="00D80566" w:rsidRDefault="5BB41547" w:rsidP="5BB41547">
      <w:pPr>
        <w:numPr>
          <w:ilvl w:val="0"/>
          <w:numId w:val="5"/>
        </w:numPr>
        <w:tabs>
          <w:tab w:val="num" w:pos="720"/>
        </w:tabs>
        <w:spacing w:after="120" w:line="240" w:lineRule="auto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 xml:space="preserve">Write an UPDATE Query and increase the prices of products by 5%.  Save the query as </w:t>
      </w:r>
      <w:r w:rsidRPr="5BB41547">
        <w:rPr>
          <w:rFonts w:ascii="Verdana" w:eastAsia="Verdana" w:hAnsi="Verdana" w:cs="Verdana"/>
          <w:b/>
          <w:bCs/>
        </w:rPr>
        <w:t>UPDATEBY5.</w:t>
      </w:r>
    </w:p>
    <w:p w14:paraId="0D35A399" w14:textId="77777777" w:rsidR="00EC0D07" w:rsidRDefault="00EC0D07" w:rsidP="00EC0D07">
      <w:pPr>
        <w:pStyle w:val="Heading3"/>
        <w:spacing w:before="240"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Task 5: Form </w:t>
      </w:r>
      <w:r>
        <w:rPr>
          <w:rFonts w:ascii="Verdana" w:eastAsia="Verdana" w:hAnsi="Verdana" w:cs="Verdana"/>
          <w:sz w:val="22"/>
          <w:szCs w:val="22"/>
        </w:rPr>
        <w:t>(1 mark)</w:t>
      </w:r>
    </w:p>
    <w:p w14:paraId="288459BE" w14:textId="77777777" w:rsidR="00EC0D07" w:rsidRDefault="00EC0D07" w:rsidP="00EC0D07">
      <w:pPr>
        <w:spacing w:before="240" w:after="120" w:line="240" w:lineRule="auto"/>
        <w:rPr>
          <w:rFonts w:ascii="Verdana" w:eastAsia="Verdana" w:hAnsi="Verdana" w:cs="Verdana"/>
          <w:szCs w:val="18"/>
        </w:rPr>
      </w:pPr>
      <w:r w:rsidRPr="000B06AA">
        <w:rPr>
          <w:rFonts w:ascii="Verdana" w:eastAsia="Verdana" w:hAnsi="Verdana" w:cs="Verdana"/>
          <w:szCs w:val="18"/>
        </w:rPr>
        <w:t xml:space="preserve">For this task you will need to </w:t>
      </w:r>
    </w:p>
    <w:p w14:paraId="02984C57" w14:textId="77777777" w:rsidR="00EC0D07" w:rsidRPr="000E4573" w:rsidRDefault="00EC0D07" w:rsidP="000E4573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</w:rPr>
      </w:pPr>
      <w:r w:rsidRPr="000E4573">
        <w:rPr>
          <w:rFonts w:ascii="Verdana" w:eastAsia="Verdana" w:hAnsi="Verdana" w:cs="Verdana"/>
        </w:rPr>
        <w:t xml:space="preserve">Create a form for the table CUSTOMER with all fields except Postcode. Choose ‘Tabular’ layout. </w:t>
      </w:r>
    </w:p>
    <w:p w14:paraId="1BF91D1C" w14:textId="77777777" w:rsidR="00EC0D07" w:rsidRPr="000E4573" w:rsidRDefault="00EC0D07" w:rsidP="000E4573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</w:rPr>
      </w:pPr>
      <w:r w:rsidRPr="000E4573">
        <w:rPr>
          <w:rFonts w:ascii="Verdana" w:eastAsia="Verdana" w:hAnsi="Verdana" w:cs="Verdana"/>
        </w:rPr>
        <w:t xml:space="preserve">You can use any colours and formatting you like, as well as any design elements </w:t>
      </w:r>
    </w:p>
    <w:p w14:paraId="056BA62D" w14:textId="77777777" w:rsidR="00EC0D07" w:rsidRPr="000B06AA" w:rsidRDefault="5BB41547" w:rsidP="000E4573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</w:rPr>
      </w:pPr>
      <w:r w:rsidRPr="5BB41547">
        <w:rPr>
          <w:rFonts w:ascii="Verdana" w:eastAsia="Verdana" w:hAnsi="Verdana" w:cs="Verdana"/>
        </w:rPr>
        <w:t xml:space="preserve">Include a logo in the form. </w:t>
      </w:r>
      <w:bookmarkStart w:id="0" w:name="_GoBack"/>
      <w:bookmarkEnd w:id="0"/>
    </w:p>
    <w:p w14:paraId="511B11C9" w14:textId="77777777" w:rsidR="00EC0D07" w:rsidRPr="000E4573" w:rsidRDefault="00EC0D07" w:rsidP="000E4573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</w:rPr>
      </w:pPr>
      <w:r w:rsidRPr="000E4573">
        <w:rPr>
          <w:rFonts w:ascii="Verdana" w:eastAsia="Verdana" w:hAnsi="Verdana" w:cs="Verdana"/>
        </w:rPr>
        <w:t>Lock the ‘</w:t>
      </w:r>
      <w:proofErr w:type="spellStart"/>
      <w:r w:rsidRPr="000E4573">
        <w:rPr>
          <w:rFonts w:ascii="Verdana" w:eastAsia="Verdana" w:hAnsi="Verdana" w:cs="Verdana"/>
        </w:rPr>
        <w:t>CustomerID</w:t>
      </w:r>
      <w:proofErr w:type="spellEnd"/>
      <w:r w:rsidRPr="000E4573">
        <w:rPr>
          <w:rFonts w:ascii="Verdana" w:eastAsia="Verdana" w:hAnsi="Verdana" w:cs="Verdana"/>
        </w:rPr>
        <w:t>’ field.</w:t>
      </w:r>
    </w:p>
    <w:p w14:paraId="3D3B1276" w14:textId="77777777" w:rsidR="00EC0D07" w:rsidRDefault="00EC0D07" w:rsidP="00EC0D07">
      <w:pPr>
        <w:pStyle w:val="Heading3"/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Task 6: Creating a Report </w:t>
      </w:r>
      <w:r>
        <w:rPr>
          <w:rFonts w:ascii="Verdana" w:eastAsia="Verdana" w:hAnsi="Verdana" w:cs="Verdana"/>
          <w:sz w:val="22"/>
          <w:szCs w:val="22"/>
        </w:rPr>
        <w:t>(1 marks)</w:t>
      </w:r>
    </w:p>
    <w:p w14:paraId="58C645CB" w14:textId="77777777" w:rsidR="00EC0D07" w:rsidRDefault="00EC0D07" w:rsidP="00EC0D07">
      <w:pPr>
        <w:spacing w:after="120" w:line="240" w:lineRule="auto"/>
        <w:rPr>
          <w:rFonts w:ascii="Verdana" w:eastAsia="Verdana" w:hAnsi="Verdana" w:cs="Verdana"/>
          <w:szCs w:val="18"/>
        </w:rPr>
      </w:pPr>
      <w:r w:rsidRPr="000B06AA">
        <w:rPr>
          <w:rFonts w:ascii="Verdana" w:eastAsia="Verdana" w:hAnsi="Verdana" w:cs="Verdana"/>
          <w:szCs w:val="18"/>
        </w:rPr>
        <w:t>For this tas</w:t>
      </w:r>
      <w:r>
        <w:rPr>
          <w:rFonts w:ascii="Verdana" w:eastAsia="Verdana" w:hAnsi="Verdana" w:cs="Verdana"/>
          <w:szCs w:val="18"/>
        </w:rPr>
        <w:t>k you will need to create a report</w:t>
      </w:r>
      <w:r w:rsidRPr="000B06AA">
        <w:rPr>
          <w:rFonts w:ascii="Verdana" w:eastAsia="Verdana" w:hAnsi="Verdana" w:cs="Verdana"/>
          <w:szCs w:val="18"/>
        </w:rPr>
        <w:t xml:space="preserve"> </w:t>
      </w:r>
      <w:r>
        <w:rPr>
          <w:rFonts w:ascii="Verdana" w:eastAsia="Verdana" w:hAnsi="Verdana" w:cs="Verdana"/>
          <w:szCs w:val="18"/>
        </w:rPr>
        <w:t xml:space="preserve">that includes </w:t>
      </w:r>
    </w:p>
    <w:p w14:paraId="2A706CE2" w14:textId="00E8C576" w:rsidR="00EC0D07" w:rsidRDefault="5BB41547" w:rsidP="5BB41547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</w:rPr>
      </w:pPr>
      <w:proofErr w:type="spellStart"/>
      <w:r w:rsidRPr="5BB41547">
        <w:rPr>
          <w:rFonts w:ascii="Verdana" w:eastAsia="Verdana" w:hAnsi="Verdana" w:cs="Verdana"/>
        </w:rPr>
        <w:t>O</w:t>
      </w:r>
      <w:r w:rsidR="00E0683B">
        <w:rPr>
          <w:rFonts w:ascii="Verdana" w:eastAsia="Verdana" w:hAnsi="Verdana" w:cs="Verdana"/>
        </w:rPr>
        <w:t>rderID</w:t>
      </w:r>
      <w:proofErr w:type="spellEnd"/>
      <w:r w:rsidR="00E0683B">
        <w:rPr>
          <w:rFonts w:ascii="Verdana" w:eastAsia="Verdana" w:hAnsi="Verdana" w:cs="Verdana"/>
        </w:rPr>
        <w:t xml:space="preserve">, </w:t>
      </w:r>
      <w:proofErr w:type="spellStart"/>
      <w:r w:rsidR="00E0683B">
        <w:rPr>
          <w:rFonts w:ascii="Verdana" w:eastAsia="Verdana" w:hAnsi="Verdana" w:cs="Verdana"/>
        </w:rPr>
        <w:t>OrderDate</w:t>
      </w:r>
      <w:proofErr w:type="spellEnd"/>
      <w:r w:rsidR="00E0683B">
        <w:rPr>
          <w:rFonts w:ascii="Verdana" w:eastAsia="Verdana" w:hAnsi="Verdana" w:cs="Verdana"/>
        </w:rPr>
        <w:t xml:space="preserve">, </w:t>
      </w:r>
      <w:proofErr w:type="spellStart"/>
      <w:r w:rsidR="00E0683B">
        <w:rPr>
          <w:rFonts w:ascii="Verdana" w:eastAsia="Verdana" w:hAnsi="Verdana" w:cs="Verdana"/>
        </w:rPr>
        <w:t>ProductID</w:t>
      </w:r>
      <w:proofErr w:type="spellEnd"/>
      <w:r w:rsidR="00E0683B">
        <w:rPr>
          <w:rFonts w:ascii="Verdana" w:eastAsia="Verdana" w:hAnsi="Verdana" w:cs="Verdana"/>
        </w:rPr>
        <w:t xml:space="preserve">, </w:t>
      </w:r>
      <w:proofErr w:type="spellStart"/>
      <w:r w:rsidRPr="5BB41547">
        <w:rPr>
          <w:rFonts w:ascii="Verdana" w:eastAsia="Verdana" w:hAnsi="Verdana" w:cs="Verdana"/>
        </w:rPr>
        <w:t>ProductPrice</w:t>
      </w:r>
      <w:proofErr w:type="spellEnd"/>
      <w:r w:rsidR="00E0683B">
        <w:rPr>
          <w:rFonts w:ascii="Verdana" w:eastAsia="Verdana" w:hAnsi="Verdana" w:cs="Verdana"/>
        </w:rPr>
        <w:t xml:space="preserve"> and Quantity</w:t>
      </w:r>
    </w:p>
    <w:p w14:paraId="294E65CF" w14:textId="77777777" w:rsidR="00EC0D07" w:rsidRDefault="00EC0D07" w:rsidP="00EC0D07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View must be based on </w:t>
      </w:r>
      <w:proofErr w:type="spellStart"/>
      <w:r>
        <w:rPr>
          <w:rFonts w:ascii="Verdana" w:eastAsia="Verdana" w:hAnsi="Verdana" w:cs="Verdana"/>
          <w:szCs w:val="18"/>
        </w:rPr>
        <w:t>Orderline</w:t>
      </w:r>
      <w:proofErr w:type="spellEnd"/>
      <w:r>
        <w:rPr>
          <w:rFonts w:ascii="Verdana" w:eastAsia="Verdana" w:hAnsi="Verdana" w:cs="Verdana"/>
          <w:szCs w:val="18"/>
        </w:rPr>
        <w:t xml:space="preserve"> table</w:t>
      </w:r>
    </w:p>
    <w:p w14:paraId="675CE549" w14:textId="77777777" w:rsidR="00EC0D07" w:rsidRDefault="00EC0D07" w:rsidP="00EC0D07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Group data by </w:t>
      </w:r>
      <w:proofErr w:type="spellStart"/>
      <w:r>
        <w:rPr>
          <w:rFonts w:ascii="Verdana" w:eastAsia="Verdana" w:hAnsi="Verdana" w:cs="Verdana"/>
          <w:szCs w:val="18"/>
        </w:rPr>
        <w:t>OrderID</w:t>
      </w:r>
      <w:proofErr w:type="spellEnd"/>
    </w:p>
    <w:p w14:paraId="33A267D7" w14:textId="77777777" w:rsidR="00EC0D07" w:rsidRDefault="00EC0D07" w:rsidP="00EC0D07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 xml:space="preserve">Sort data by </w:t>
      </w:r>
      <w:proofErr w:type="spellStart"/>
      <w:r>
        <w:rPr>
          <w:rFonts w:ascii="Verdana" w:eastAsia="Verdana" w:hAnsi="Verdana" w:cs="Verdana"/>
          <w:szCs w:val="18"/>
        </w:rPr>
        <w:t>OrderDate</w:t>
      </w:r>
      <w:proofErr w:type="spellEnd"/>
      <w:r>
        <w:rPr>
          <w:rFonts w:ascii="Verdana" w:eastAsia="Verdana" w:hAnsi="Verdana" w:cs="Verdana"/>
          <w:szCs w:val="18"/>
        </w:rPr>
        <w:t>-descending order</w:t>
      </w:r>
    </w:p>
    <w:p w14:paraId="5939E666" w14:textId="77777777" w:rsidR="00EC0D07" w:rsidRDefault="00EC0D07" w:rsidP="00EC0D07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>Choose Stepped layout, Portrait orientation</w:t>
      </w:r>
    </w:p>
    <w:p w14:paraId="01C01D7A" w14:textId="77777777" w:rsidR="00EC0D07" w:rsidRPr="00A93461" w:rsidRDefault="00EC0D07" w:rsidP="00EC0D07">
      <w:pPr>
        <w:numPr>
          <w:ilvl w:val="0"/>
          <w:numId w:val="7"/>
        </w:numPr>
        <w:spacing w:after="120" w:line="240" w:lineRule="auto"/>
        <w:rPr>
          <w:rFonts w:ascii="Verdana" w:eastAsia="Verdana" w:hAnsi="Verdana" w:cs="Verdana"/>
          <w:szCs w:val="18"/>
        </w:rPr>
      </w:pPr>
      <w:r>
        <w:rPr>
          <w:rFonts w:ascii="Verdana" w:eastAsia="Verdana" w:hAnsi="Verdana" w:cs="Verdana"/>
          <w:szCs w:val="18"/>
        </w:rPr>
        <w:t>You must u</w:t>
      </w:r>
      <w:r w:rsidRPr="000B06AA">
        <w:rPr>
          <w:rFonts w:ascii="Verdana" w:eastAsia="Verdana" w:hAnsi="Verdana" w:cs="Verdana"/>
          <w:szCs w:val="18"/>
        </w:rPr>
        <w:t xml:space="preserve">se </w:t>
      </w:r>
      <w:r>
        <w:rPr>
          <w:rFonts w:ascii="Verdana" w:eastAsia="Verdana" w:hAnsi="Verdana" w:cs="Verdana"/>
          <w:szCs w:val="18"/>
        </w:rPr>
        <w:t>the same</w:t>
      </w:r>
      <w:r w:rsidRPr="000B06AA">
        <w:rPr>
          <w:rFonts w:ascii="Verdana" w:eastAsia="Verdana" w:hAnsi="Verdana" w:cs="Verdana"/>
          <w:szCs w:val="18"/>
        </w:rPr>
        <w:t xml:space="preserve"> colours and formatting </w:t>
      </w:r>
      <w:r>
        <w:rPr>
          <w:rFonts w:ascii="Verdana" w:eastAsia="Verdana" w:hAnsi="Verdana" w:cs="Verdana"/>
          <w:szCs w:val="18"/>
        </w:rPr>
        <w:t xml:space="preserve">as the form. </w:t>
      </w:r>
    </w:p>
    <w:p w14:paraId="2616F19D" w14:textId="77777777" w:rsidR="00EC0D07" w:rsidRDefault="00EC0D07" w:rsidP="00EC0D07">
      <w:pPr>
        <w:spacing w:after="120" w:line="240" w:lineRule="auto"/>
        <w:rPr>
          <w:rFonts w:ascii="Verdana" w:eastAsia="Verdana" w:hAnsi="Verdana" w:cs="Verdana"/>
          <w:i/>
          <w:szCs w:val="18"/>
        </w:rPr>
      </w:pPr>
    </w:p>
    <w:p w14:paraId="616327C3" w14:textId="77777777" w:rsidR="006E40C2" w:rsidRDefault="006E40C2"/>
    <w:sectPr w:rsidR="006E40C2" w:rsidSect="006C7765">
      <w:footerReference w:type="default" r:id="rId7"/>
      <w:pgSz w:w="11901" w:h="16840"/>
      <w:pgMar w:top="1134" w:right="1134" w:bottom="113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964C4" w14:textId="77777777" w:rsidR="00AC6128" w:rsidRDefault="00AC6128">
      <w:pPr>
        <w:spacing w:line="240" w:lineRule="auto"/>
      </w:pPr>
      <w:r>
        <w:separator/>
      </w:r>
    </w:p>
  </w:endnote>
  <w:endnote w:type="continuationSeparator" w:id="0">
    <w:p w14:paraId="69E377A6" w14:textId="77777777" w:rsidR="00AC6128" w:rsidRDefault="00AC6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C9876" w14:textId="77777777" w:rsidR="00A93461" w:rsidRDefault="00C827B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4573">
      <w:rPr>
        <w:noProof/>
      </w:rPr>
      <w:t>3</w:t>
    </w:r>
    <w:r>
      <w:fldChar w:fldCharType="end"/>
    </w:r>
  </w:p>
  <w:p w14:paraId="6F80C222" w14:textId="77777777" w:rsidR="00A93461" w:rsidRDefault="00AC61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971DF" w14:textId="77777777" w:rsidR="00AC6128" w:rsidRDefault="00AC6128">
      <w:pPr>
        <w:spacing w:line="240" w:lineRule="auto"/>
      </w:pPr>
      <w:r>
        <w:separator/>
      </w:r>
    </w:p>
  </w:footnote>
  <w:footnote w:type="continuationSeparator" w:id="0">
    <w:p w14:paraId="597B7CF3" w14:textId="77777777" w:rsidR="00AC6128" w:rsidRDefault="00AC61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D394504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4">
    <w:nsid w:val="3DEC5A92"/>
    <w:multiLevelType w:val="hybridMultilevel"/>
    <w:tmpl w:val="46361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823A5"/>
    <w:multiLevelType w:val="hybridMultilevel"/>
    <w:tmpl w:val="FEEEB4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AB24F3E0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 w:tplc="8048DC7C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3AB0D0A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0C4E5D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224C3B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28EA15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047E9A4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ABFED53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Wingdings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6">
    <w:nsid w:val="7E141D85"/>
    <w:multiLevelType w:val="hybridMultilevel"/>
    <w:tmpl w:val="5BD22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7"/>
    <w:rsid w:val="00001B0D"/>
    <w:rsid w:val="000E4573"/>
    <w:rsid w:val="0022798C"/>
    <w:rsid w:val="00242EEF"/>
    <w:rsid w:val="00577FBF"/>
    <w:rsid w:val="006E40C2"/>
    <w:rsid w:val="00875B80"/>
    <w:rsid w:val="009F030C"/>
    <w:rsid w:val="00AC6128"/>
    <w:rsid w:val="00C827BA"/>
    <w:rsid w:val="00D62077"/>
    <w:rsid w:val="00E0683B"/>
    <w:rsid w:val="00EC0D07"/>
    <w:rsid w:val="5BB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74A5"/>
  <w15:chartTrackingRefBased/>
  <w15:docId w15:val="{BD3AA4FE-6D1C-4EB9-9E77-BE0A046F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0D0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EC0D07"/>
    <w:pPr>
      <w:spacing w:before="280" w:after="80" w:line="240" w:lineRule="auto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D07"/>
    <w:rPr>
      <w:rFonts w:ascii="Arial" w:eastAsia="Arial" w:hAnsi="Arial" w:cs="Arial"/>
      <w:b/>
      <w:bC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rsid w:val="00EC0D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D07"/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3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3B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594</Words>
  <Characters>3390</Characters>
  <Application>Microsoft Macintosh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</dc:creator>
  <cp:keywords/>
  <dc:description/>
  <cp:lastModifiedBy>Charanya Ramakrishnan</cp:lastModifiedBy>
  <cp:revision>7</cp:revision>
  <dcterms:created xsi:type="dcterms:W3CDTF">2017-04-21T05:07:00Z</dcterms:created>
  <dcterms:modified xsi:type="dcterms:W3CDTF">2017-04-21T08:01:00Z</dcterms:modified>
</cp:coreProperties>
</file>